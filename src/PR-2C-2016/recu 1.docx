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39CE5" w14:textId="77777777" w:rsidR="0064585C" w:rsidRDefault="0064585C" w:rsidP="0064585C">
      <w:pPr>
        <w:pStyle w:val="Textoindependiente21"/>
        <w:pBdr>
          <w:top w:val="none" w:sz="0" w:space="0" w:color="auto"/>
          <w:left w:val="none" w:sz="0" w:space="0" w:color="auto"/>
          <w:bottom w:val="none" w:sz="0" w:space="0" w:color="auto"/>
          <w:right w:val="none" w:sz="0" w:space="0" w:color="auto"/>
        </w:pBdr>
        <w:tabs>
          <w:tab w:val="left" w:pos="7513"/>
        </w:tabs>
        <w:rPr>
          <w:rFonts w:ascii="Arial" w:hAnsi="Arial" w:cs="Arial"/>
          <w:sz w:val="16"/>
          <w:szCs w:val="16"/>
          <w:lang w:val="es-AR"/>
        </w:rPr>
      </w:pPr>
      <w:bookmarkStart w:id="0" w:name="_GoBack"/>
      <w:proofErr w:type="spellStart"/>
      <w:r>
        <w:rPr>
          <w:rFonts w:ascii="Arial" w:hAnsi="Arial" w:cs="Arial"/>
          <w:bCs/>
        </w:rPr>
        <w:t>Nombre</w:t>
      </w:r>
      <w:proofErr w:type="spellEnd"/>
      <w:r>
        <w:rPr>
          <w:rFonts w:ascii="Arial" w:hAnsi="Arial" w:cs="Arial"/>
          <w:bCs/>
        </w:rPr>
        <w:t xml:space="preserve"> y </w:t>
      </w:r>
      <w:proofErr w:type="spellStart"/>
      <w:r>
        <w:rPr>
          <w:rFonts w:ascii="Arial" w:hAnsi="Arial" w:cs="Arial"/>
          <w:bCs/>
        </w:rPr>
        <w:t>Apellido</w:t>
      </w:r>
      <w:proofErr w:type="spellEnd"/>
      <w:r>
        <w:rPr>
          <w:rFonts w:ascii="Arial" w:hAnsi="Arial" w:cs="Arial"/>
          <w:bCs/>
        </w:rPr>
        <w:t>: ....</w:t>
      </w:r>
      <w:r>
        <w:rPr>
          <w:rFonts w:ascii="Arial" w:hAnsi="Arial" w:cs="Arial"/>
          <w:bCs/>
          <w:sz w:val="28"/>
          <w:szCs w:val="28"/>
        </w:rPr>
        <w:t>..................................</w:t>
      </w:r>
      <w:r>
        <w:rPr>
          <w:rFonts w:ascii="Arial" w:hAnsi="Arial" w:cs="Arial"/>
          <w:bCs/>
        </w:rPr>
        <w:tab/>
        <w:t xml:space="preserve">N° </w:t>
      </w:r>
      <w:proofErr w:type="spellStart"/>
      <w:r>
        <w:rPr>
          <w:rFonts w:ascii="Arial" w:hAnsi="Arial" w:cs="Arial"/>
          <w:bCs/>
        </w:rPr>
        <w:t>Legajo</w:t>
      </w:r>
      <w:proofErr w:type="spellEnd"/>
      <w:r>
        <w:rPr>
          <w:rFonts w:ascii="Arial" w:hAnsi="Arial" w:cs="Arial"/>
          <w:bCs/>
        </w:rPr>
        <w:t xml:space="preserve">: </w:t>
      </w:r>
      <w:r>
        <w:rPr>
          <w:rFonts w:ascii="Arial" w:hAnsi="Arial" w:cs="Arial"/>
          <w:bCs/>
          <w:sz w:val="28"/>
          <w:szCs w:val="28"/>
        </w:rPr>
        <w:t>.............</w:t>
      </w:r>
    </w:p>
    <w:bookmarkEnd w:id="0"/>
    <w:p w14:paraId="6AA6B935" w14:textId="77777777" w:rsidR="0064585C" w:rsidRDefault="0064585C" w:rsidP="0064585C">
      <w:pPr>
        <w:rPr>
          <w:rFonts w:ascii="Arial" w:hAnsi="Arial" w:cs="Arial"/>
          <w:sz w:val="16"/>
          <w:szCs w:val="16"/>
          <w:lang w:val="es-AR"/>
        </w:rPr>
      </w:pPr>
    </w:p>
    <w:p w14:paraId="191C130D" w14:textId="76318DB0" w:rsidR="0064585C" w:rsidRDefault="0064585C" w:rsidP="0064585C">
      <w:pPr>
        <w:pStyle w:val="Heading4"/>
        <w:numPr>
          <w:ilvl w:val="3"/>
          <w:numId w:val="1"/>
        </w:numPr>
        <w:pBdr>
          <w:top w:val="none" w:sz="0" w:space="0" w:color="auto"/>
          <w:left w:val="none" w:sz="0" w:space="0" w:color="auto"/>
          <w:bottom w:val="none" w:sz="0" w:space="0" w:color="auto"/>
          <w:right w:val="none" w:sz="0" w:space="0" w:color="auto"/>
        </w:pBdr>
        <w:suppressAutoHyphens/>
        <w:spacing w:before="120"/>
        <w:rPr>
          <w:rFonts w:ascii="Bookman Old Style" w:hAnsi="Bookman Old Style" w:cs="Bookman Old Style"/>
        </w:rPr>
      </w:pPr>
      <w:r>
        <w:rPr>
          <w:rFonts w:ascii="Bookman Old Style" w:hAnsi="Bookman Old Style" w:cs="Bookman Old Style"/>
        </w:rPr>
        <w:t>Recuperatorio Primer Parcial de Estru</w:t>
      </w:r>
      <w:r w:rsidR="00857BD2">
        <w:rPr>
          <w:rFonts w:ascii="Bookman Old Style" w:hAnsi="Bookman Old Style" w:cs="Bookman Old Style"/>
        </w:rPr>
        <w:t>cturas de Datos y Algoritmos</w:t>
      </w:r>
    </w:p>
    <w:p w14:paraId="6513A9AB" w14:textId="500333CE" w:rsidR="0064585C" w:rsidRDefault="0064585C" w:rsidP="0064585C">
      <w:pPr>
        <w:pStyle w:val="Heading4"/>
        <w:numPr>
          <w:ilvl w:val="3"/>
          <w:numId w:val="1"/>
        </w:numPr>
        <w:pBdr>
          <w:top w:val="none" w:sz="0" w:space="0" w:color="auto"/>
          <w:left w:val="none" w:sz="0" w:space="0" w:color="auto"/>
          <w:bottom w:val="none" w:sz="0" w:space="0" w:color="auto"/>
          <w:right w:val="none" w:sz="0" w:space="0" w:color="auto"/>
        </w:pBdr>
        <w:suppressAutoHyphens/>
        <w:spacing w:before="120"/>
        <w:rPr>
          <w:rFonts w:ascii="Arial" w:hAnsi="Arial" w:cs="Arial"/>
          <w:sz w:val="16"/>
          <w:szCs w:val="16"/>
        </w:rPr>
      </w:pPr>
      <w:r>
        <w:rPr>
          <w:rFonts w:ascii="Bookman Old Style" w:hAnsi="Bookman Old Style" w:cs="Bookman Old Style"/>
        </w:rPr>
        <w:t>Segundo Cuatrimestre de 2016</w:t>
      </w:r>
    </w:p>
    <w:p w14:paraId="3E60FE0E" w14:textId="77777777" w:rsidR="0064585C" w:rsidRDefault="0064585C" w:rsidP="0064585C">
      <w:pPr>
        <w:pStyle w:val="Header"/>
        <w:tabs>
          <w:tab w:val="clear" w:pos="4419"/>
          <w:tab w:val="clear" w:pos="8838"/>
        </w:tabs>
        <w:rPr>
          <w:rFonts w:ascii="Arial" w:hAnsi="Arial" w:cs="Arial"/>
          <w:sz w:val="16"/>
          <w:szCs w:val="16"/>
          <w:lang w:val="es-AR"/>
        </w:rPr>
      </w:pPr>
    </w:p>
    <w:tbl>
      <w:tblPr>
        <w:tblW w:w="0" w:type="auto"/>
        <w:tblInd w:w="2005" w:type="dxa"/>
        <w:tblLayout w:type="fixed"/>
        <w:tblCellMar>
          <w:left w:w="70" w:type="dxa"/>
          <w:right w:w="70" w:type="dxa"/>
        </w:tblCellMar>
        <w:tblLook w:val="0000" w:firstRow="0" w:lastRow="0" w:firstColumn="0" w:lastColumn="0" w:noHBand="0" w:noVBand="0"/>
      </w:tblPr>
      <w:tblGrid>
        <w:gridCol w:w="1418"/>
        <w:gridCol w:w="1418"/>
        <w:gridCol w:w="1418"/>
        <w:gridCol w:w="1558"/>
      </w:tblGrid>
      <w:tr w:rsidR="0064585C" w14:paraId="1FC17CEC" w14:textId="77777777" w:rsidTr="0064585C">
        <w:tc>
          <w:tcPr>
            <w:tcW w:w="1418" w:type="dxa"/>
            <w:tcBorders>
              <w:top w:val="single" w:sz="4" w:space="0" w:color="000000"/>
              <w:left w:val="single" w:sz="4" w:space="0" w:color="000000"/>
              <w:bottom w:val="single" w:sz="4" w:space="0" w:color="000000"/>
            </w:tcBorders>
            <w:shd w:val="clear" w:color="auto" w:fill="BFBFBF"/>
          </w:tcPr>
          <w:p w14:paraId="29FF3F5F" w14:textId="77777777" w:rsidR="0064585C" w:rsidRDefault="0064585C" w:rsidP="0064585C">
            <w:pPr>
              <w:pStyle w:val="Heading3"/>
              <w:numPr>
                <w:ilvl w:val="2"/>
                <w:numId w:val="1"/>
              </w:numPr>
              <w:suppressAutoHyphens/>
              <w:jc w:val="center"/>
              <w:rPr>
                <w:rFonts w:ascii="Arial Narrow" w:hAnsi="Arial Narrow" w:cs="Arial Narrow"/>
                <w:color w:val="000000"/>
              </w:rPr>
            </w:pPr>
            <w:r>
              <w:rPr>
                <w:rFonts w:ascii="Arial Narrow" w:hAnsi="Arial Narrow" w:cs="Arial Narrow"/>
                <w:color w:val="000000"/>
              </w:rPr>
              <w:t>Ejercicio 1</w:t>
            </w:r>
          </w:p>
        </w:tc>
        <w:tc>
          <w:tcPr>
            <w:tcW w:w="1418" w:type="dxa"/>
            <w:tcBorders>
              <w:top w:val="single" w:sz="4" w:space="0" w:color="000000"/>
              <w:left w:val="single" w:sz="4" w:space="0" w:color="000000"/>
              <w:bottom w:val="single" w:sz="4" w:space="0" w:color="000000"/>
            </w:tcBorders>
            <w:shd w:val="clear" w:color="auto" w:fill="BFBFBF"/>
          </w:tcPr>
          <w:p w14:paraId="402EE2A6" w14:textId="77777777" w:rsidR="0064585C" w:rsidRDefault="0064585C" w:rsidP="00526B66">
            <w:pPr>
              <w:jc w:val="center"/>
              <w:rPr>
                <w:rFonts w:ascii="Arial Narrow" w:hAnsi="Arial Narrow" w:cs="Arial Narrow"/>
                <w:b/>
                <w:i/>
                <w:color w:val="000000"/>
                <w:lang w:val="es-AR"/>
              </w:rPr>
            </w:pPr>
            <w:r>
              <w:rPr>
                <w:rFonts w:ascii="Arial Narrow" w:hAnsi="Arial Narrow" w:cs="Arial Narrow"/>
                <w:b/>
                <w:i/>
                <w:color w:val="000000"/>
                <w:lang w:val="es-AR"/>
              </w:rPr>
              <w:t>Ejercicio 2</w:t>
            </w:r>
          </w:p>
        </w:tc>
        <w:tc>
          <w:tcPr>
            <w:tcW w:w="1418" w:type="dxa"/>
            <w:tcBorders>
              <w:top w:val="single" w:sz="4" w:space="0" w:color="000000"/>
              <w:left w:val="single" w:sz="4" w:space="0" w:color="000000"/>
              <w:bottom w:val="single" w:sz="4" w:space="0" w:color="000000"/>
            </w:tcBorders>
            <w:shd w:val="clear" w:color="auto" w:fill="BFBFBF"/>
          </w:tcPr>
          <w:p w14:paraId="61B9CA8D" w14:textId="77777777" w:rsidR="0064585C" w:rsidRDefault="0064585C" w:rsidP="00526B66">
            <w:pPr>
              <w:jc w:val="center"/>
              <w:rPr>
                <w:rFonts w:ascii="Arial Narrow" w:hAnsi="Arial Narrow" w:cs="Arial Narrow"/>
                <w:color w:val="000000"/>
              </w:rPr>
            </w:pPr>
            <w:r>
              <w:rPr>
                <w:rFonts w:ascii="Arial Narrow" w:hAnsi="Arial Narrow" w:cs="Arial Narrow"/>
                <w:b/>
                <w:i/>
                <w:color w:val="000000"/>
                <w:lang w:val="es-AR"/>
              </w:rPr>
              <w:t>Ejercicio 3</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14:paraId="2F9C71AB" w14:textId="77777777" w:rsidR="0064585C" w:rsidRDefault="0064585C" w:rsidP="0064585C">
            <w:pPr>
              <w:pStyle w:val="Heading3"/>
              <w:numPr>
                <w:ilvl w:val="2"/>
                <w:numId w:val="1"/>
              </w:numPr>
              <w:suppressAutoHyphens/>
              <w:jc w:val="center"/>
            </w:pPr>
            <w:r>
              <w:rPr>
                <w:rFonts w:ascii="Arial Narrow" w:hAnsi="Arial Narrow" w:cs="Arial Narrow"/>
                <w:color w:val="000000"/>
              </w:rPr>
              <w:t>Nota</w:t>
            </w:r>
          </w:p>
        </w:tc>
      </w:tr>
      <w:tr w:rsidR="0064585C" w14:paraId="2E554907" w14:textId="77777777" w:rsidTr="0064585C">
        <w:trPr>
          <w:trHeight w:hRule="exact" w:val="536"/>
        </w:trPr>
        <w:tc>
          <w:tcPr>
            <w:tcW w:w="1418" w:type="dxa"/>
            <w:tcBorders>
              <w:top w:val="single" w:sz="4" w:space="0" w:color="000000"/>
              <w:left w:val="single" w:sz="4" w:space="0" w:color="000000"/>
              <w:bottom w:val="single" w:sz="4" w:space="0" w:color="000000"/>
            </w:tcBorders>
            <w:shd w:val="clear" w:color="auto" w:fill="auto"/>
            <w:vAlign w:val="center"/>
          </w:tcPr>
          <w:p w14:paraId="5CE22E5E" w14:textId="77777777" w:rsidR="0064585C" w:rsidRDefault="0064585C" w:rsidP="00526B66">
            <w:pPr>
              <w:snapToGrid w:val="0"/>
              <w:jc w:val="center"/>
              <w:rPr>
                <w:rFonts w:ascii="Arial" w:hAnsi="Arial" w:cs="Arial"/>
                <w:b/>
                <w:sz w:val="32"/>
                <w:lang w:val="es-AR"/>
              </w:rPr>
            </w:pPr>
          </w:p>
        </w:tc>
        <w:tc>
          <w:tcPr>
            <w:tcW w:w="1418" w:type="dxa"/>
            <w:tcBorders>
              <w:top w:val="single" w:sz="4" w:space="0" w:color="000000"/>
              <w:left w:val="single" w:sz="4" w:space="0" w:color="000000"/>
              <w:bottom w:val="single" w:sz="4" w:space="0" w:color="000000"/>
            </w:tcBorders>
            <w:shd w:val="clear" w:color="auto" w:fill="auto"/>
            <w:vAlign w:val="center"/>
          </w:tcPr>
          <w:p w14:paraId="6C19B4AC" w14:textId="77777777" w:rsidR="0064585C" w:rsidRDefault="0064585C" w:rsidP="00526B66">
            <w:pPr>
              <w:snapToGrid w:val="0"/>
              <w:jc w:val="center"/>
              <w:rPr>
                <w:rFonts w:ascii="Arial" w:hAnsi="Arial" w:cs="Arial"/>
                <w:b/>
                <w:sz w:val="32"/>
                <w:lang w:val="es-AR"/>
              </w:rPr>
            </w:pPr>
          </w:p>
        </w:tc>
        <w:tc>
          <w:tcPr>
            <w:tcW w:w="1418" w:type="dxa"/>
            <w:tcBorders>
              <w:top w:val="single" w:sz="4" w:space="0" w:color="000000"/>
              <w:left w:val="single" w:sz="4" w:space="0" w:color="000000"/>
              <w:bottom w:val="single" w:sz="4" w:space="0" w:color="000000"/>
            </w:tcBorders>
            <w:shd w:val="clear" w:color="auto" w:fill="auto"/>
            <w:vAlign w:val="center"/>
          </w:tcPr>
          <w:p w14:paraId="3135133C" w14:textId="77777777" w:rsidR="0064585C" w:rsidRDefault="0064585C" w:rsidP="00526B66">
            <w:pPr>
              <w:snapToGrid w:val="0"/>
              <w:jc w:val="center"/>
              <w:rPr>
                <w:rFonts w:ascii="Arial" w:hAnsi="Arial" w:cs="Arial"/>
                <w:b/>
                <w:sz w:val="32"/>
                <w:lang w:val="es-AR"/>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5C2FBC3D" w14:textId="77777777" w:rsidR="0064585C" w:rsidRDefault="0064585C" w:rsidP="00526B66">
            <w:pPr>
              <w:snapToGrid w:val="0"/>
              <w:jc w:val="center"/>
              <w:rPr>
                <w:rFonts w:ascii="Arial" w:hAnsi="Arial" w:cs="Arial"/>
                <w:lang w:val="es-AR"/>
              </w:rPr>
            </w:pPr>
          </w:p>
        </w:tc>
      </w:tr>
    </w:tbl>
    <w:p w14:paraId="18DF555B" w14:textId="77777777" w:rsidR="0064585C" w:rsidRDefault="0064585C" w:rsidP="0064585C">
      <w:pPr>
        <w:pStyle w:val="Header"/>
        <w:tabs>
          <w:tab w:val="clear" w:pos="4419"/>
          <w:tab w:val="clear" w:pos="8838"/>
        </w:tabs>
        <w:rPr>
          <w:rFonts w:ascii="Arial" w:hAnsi="Arial" w:cs="Arial"/>
          <w:sz w:val="16"/>
          <w:szCs w:val="16"/>
        </w:rPr>
      </w:pPr>
    </w:p>
    <w:p w14:paraId="4ADA464B" w14:textId="77777777" w:rsidR="0064585C" w:rsidRDefault="0064585C" w:rsidP="0064585C">
      <w:pPr>
        <w:pStyle w:val="Header"/>
        <w:tabs>
          <w:tab w:val="clear" w:pos="4419"/>
          <w:tab w:val="clear" w:pos="8838"/>
        </w:tabs>
        <w:rPr>
          <w:rFonts w:ascii="Arial" w:hAnsi="Arial" w:cs="Arial"/>
          <w:sz w:val="16"/>
          <w:szCs w:val="16"/>
        </w:rPr>
      </w:pPr>
    </w:p>
    <w:p w14:paraId="3D3DDA0C" w14:textId="77777777" w:rsidR="00800D28" w:rsidRPr="00BD5D59" w:rsidRDefault="00800D28" w:rsidP="00800D28">
      <w:pPr>
        <w:pStyle w:val="Heading7"/>
        <w:pBdr>
          <w:top w:val="double" w:sz="6" w:space="8" w:color="auto"/>
          <w:left w:val="double" w:sz="6" w:space="8" w:color="auto"/>
          <w:bottom w:val="double" w:sz="6" w:space="8" w:color="auto"/>
          <w:right w:val="double" w:sz="6" w:space="8" w:color="auto"/>
        </w:pBdr>
        <w:jc w:val="center"/>
        <w:rPr>
          <w:rFonts w:ascii="Arial" w:hAnsi="Arial" w:cs="Arial"/>
          <w:sz w:val="22"/>
        </w:rPr>
      </w:pPr>
      <w:r w:rsidRPr="00BD5D59">
        <w:rPr>
          <w:rFonts w:ascii="Arial" w:hAnsi="Arial" w:cs="Arial"/>
          <w:sz w:val="22"/>
        </w:rPr>
        <w:t xml:space="preserve">Condición Mínima de Aprobación: Tener por lo menos dos ejercicios con B- </w:t>
      </w:r>
    </w:p>
    <w:p w14:paraId="6E6C2439" w14:textId="77777777" w:rsidR="0064585C" w:rsidRDefault="0064585C" w:rsidP="0064585C">
      <w:pPr>
        <w:rPr>
          <w:lang w:val="es-AR"/>
        </w:rPr>
      </w:pPr>
    </w:p>
    <w:p w14:paraId="45B69B3D" w14:textId="77777777" w:rsidR="0064585C" w:rsidRDefault="0064585C" w:rsidP="0064585C">
      <w:pPr>
        <w:pStyle w:val="Heading2"/>
        <w:keepLines w:val="0"/>
        <w:numPr>
          <w:ilvl w:val="1"/>
          <w:numId w:val="1"/>
        </w:numPr>
        <w:suppressAutoHyphens/>
        <w:spacing w:before="0"/>
        <w:jc w:val="both"/>
        <w:rPr>
          <w:lang w:val="es-ES"/>
        </w:rPr>
      </w:pPr>
      <w:proofErr w:type="spellStart"/>
      <w:r>
        <w:t>Ejercicio</w:t>
      </w:r>
      <w:proofErr w:type="spellEnd"/>
      <w:r>
        <w:rPr>
          <w:lang w:val="es-ES"/>
        </w:rPr>
        <w:t xml:space="preserve"> 1</w:t>
      </w:r>
    </w:p>
    <w:p w14:paraId="096E48CF" w14:textId="77777777" w:rsidR="0064585C" w:rsidRDefault="0064585C" w:rsidP="0064585C">
      <w:pPr>
        <w:jc w:val="both"/>
        <w:rPr>
          <w:lang w:val="es-ES"/>
        </w:rPr>
      </w:pPr>
    </w:p>
    <w:p w14:paraId="66EBD1E9" w14:textId="77777777" w:rsidR="0064585C" w:rsidRDefault="0064585C" w:rsidP="0064585C">
      <w:pPr>
        <w:jc w:val="both"/>
        <w:rPr>
          <w:lang w:val="es-ES"/>
        </w:rPr>
      </w:pPr>
      <w:r>
        <w:rPr>
          <w:lang w:val="es-ES"/>
        </w:rPr>
        <w:t>Se tiene la siguiente clase para representar nodos en un árbol binario de búsqueda, donde “</w:t>
      </w:r>
      <w:proofErr w:type="spellStart"/>
      <w:r>
        <w:rPr>
          <w:lang w:val="es-ES"/>
        </w:rPr>
        <w:t>small</w:t>
      </w:r>
      <w:proofErr w:type="spellEnd"/>
      <w:r>
        <w:rPr>
          <w:lang w:val="es-ES"/>
        </w:rPr>
        <w:t>” es la referencia al subárbol izquierdo, y “</w:t>
      </w:r>
      <w:proofErr w:type="spellStart"/>
      <w:r>
        <w:rPr>
          <w:lang w:val="es-ES"/>
        </w:rPr>
        <w:t>large</w:t>
      </w:r>
      <w:proofErr w:type="spellEnd"/>
      <w:r>
        <w:rPr>
          <w:lang w:val="es-ES"/>
        </w:rPr>
        <w:t>” la referencia al subárbol derecho.</w:t>
      </w:r>
    </w:p>
    <w:p w14:paraId="7FE0D7FE" w14:textId="77777777" w:rsidR="0064585C" w:rsidRDefault="0064585C" w:rsidP="0064585C">
      <w:pPr>
        <w:jc w:val="both"/>
        <w:rPr>
          <w:lang w:val="es-ES"/>
        </w:rPr>
      </w:pPr>
    </w:p>
    <w:p w14:paraId="6FCB313E"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public class Node&lt;T&gt; {</w:t>
      </w:r>
    </w:p>
    <w:p w14:paraId="612D0F08"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ab/>
        <w:t>private T value;</w:t>
      </w:r>
    </w:p>
    <w:p w14:paraId="18A69B52"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ab/>
        <w:t>private Node&lt;T&gt; small, large;</w:t>
      </w:r>
    </w:p>
    <w:p w14:paraId="4AA16477"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ab/>
      </w:r>
    </w:p>
    <w:p w14:paraId="2C98149B"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ab/>
        <w:t xml:space="preserve">public </w:t>
      </w:r>
      <w:proofErr w:type="spellStart"/>
      <w:proofErr w:type="gramStart"/>
      <w:r>
        <w:rPr>
          <w:rFonts w:ascii="Courier New" w:hAnsi="Courier New" w:cs="Courier New"/>
          <w:b/>
          <w:sz w:val="18"/>
          <w:szCs w:val="18"/>
        </w:rPr>
        <w:t>BinaryTree</w:t>
      </w:r>
      <w:proofErr w:type="spellEnd"/>
      <w:r>
        <w:rPr>
          <w:rFonts w:ascii="Courier New" w:hAnsi="Courier New" w:cs="Courier New"/>
          <w:b/>
          <w:sz w:val="18"/>
          <w:szCs w:val="18"/>
        </w:rPr>
        <w:t>(</w:t>
      </w:r>
      <w:proofErr w:type="gramEnd"/>
      <w:r>
        <w:rPr>
          <w:rFonts w:ascii="Courier New" w:hAnsi="Courier New" w:cs="Courier New"/>
          <w:b/>
          <w:sz w:val="18"/>
          <w:szCs w:val="18"/>
        </w:rPr>
        <w:t xml:space="preserve">T value, </w:t>
      </w:r>
      <w:proofErr w:type="spellStart"/>
      <w:r>
        <w:rPr>
          <w:rFonts w:ascii="Courier New" w:hAnsi="Courier New" w:cs="Courier New"/>
          <w:b/>
          <w:sz w:val="18"/>
          <w:szCs w:val="18"/>
        </w:rPr>
        <w:t>BinaryTree</w:t>
      </w:r>
      <w:proofErr w:type="spellEnd"/>
      <w:r>
        <w:rPr>
          <w:rFonts w:ascii="Courier New" w:hAnsi="Courier New" w:cs="Courier New"/>
          <w:b/>
          <w:sz w:val="18"/>
          <w:szCs w:val="18"/>
        </w:rPr>
        <w:t xml:space="preserve">&lt;T&gt; small, </w:t>
      </w:r>
      <w:proofErr w:type="spellStart"/>
      <w:r>
        <w:rPr>
          <w:rFonts w:ascii="Courier New" w:hAnsi="Courier New" w:cs="Courier New"/>
          <w:b/>
          <w:sz w:val="18"/>
          <w:szCs w:val="18"/>
        </w:rPr>
        <w:t>BinaryTree</w:t>
      </w:r>
      <w:proofErr w:type="spellEnd"/>
      <w:r>
        <w:rPr>
          <w:rFonts w:ascii="Courier New" w:hAnsi="Courier New" w:cs="Courier New"/>
          <w:b/>
          <w:sz w:val="18"/>
          <w:szCs w:val="18"/>
        </w:rPr>
        <w:t>&lt;T&gt; large) {</w:t>
      </w:r>
    </w:p>
    <w:p w14:paraId="615B3CF2"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proofErr w:type="spellStart"/>
      <w:r>
        <w:rPr>
          <w:rFonts w:ascii="Courier New" w:hAnsi="Courier New" w:cs="Courier New"/>
          <w:b/>
          <w:sz w:val="18"/>
          <w:szCs w:val="18"/>
        </w:rPr>
        <w:t>this.value</w:t>
      </w:r>
      <w:proofErr w:type="spellEnd"/>
      <w:r>
        <w:rPr>
          <w:rFonts w:ascii="Courier New" w:hAnsi="Courier New" w:cs="Courier New"/>
          <w:b/>
          <w:sz w:val="18"/>
          <w:szCs w:val="18"/>
        </w:rPr>
        <w:t xml:space="preserve"> = value;</w:t>
      </w:r>
    </w:p>
    <w:p w14:paraId="043E0A6D"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proofErr w:type="spellStart"/>
      <w:proofErr w:type="gramStart"/>
      <w:r>
        <w:rPr>
          <w:rFonts w:ascii="Courier New" w:hAnsi="Courier New" w:cs="Courier New"/>
          <w:b/>
          <w:sz w:val="18"/>
          <w:szCs w:val="18"/>
        </w:rPr>
        <w:t>this.small</w:t>
      </w:r>
      <w:proofErr w:type="spellEnd"/>
      <w:proofErr w:type="gramEnd"/>
      <w:r>
        <w:rPr>
          <w:rFonts w:ascii="Courier New" w:hAnsi="Courier New" w:cs="Courier New"/>
          <w:b/>
          <w:sz w:val="18"/>
          <w:szCs w:val="18"/>
        </w:rPr>
        <w:t xml:space="preserve"> = small;</w:t>
      </w:r>
    </w:p>
    <w:p w14:paraId="5B22AA66"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b/>
          <w:sz w:val="18"/>
          <w:szCs w:val="18"/>
        </w:rPr>
        <w:tab/>
      </w:r>
      <w:r>
        <w:rPr>
          <w:rFonts w:ascii="Courier New" w:hAnsi="Courier New" w:cs="Courier New"/>
          <w:b/>
          <w:sz w:val="18"/>
          <w:szCs w:val="18"/>
        </w:rPr>
        <w:tab/>
      </w:r>
      <w:proofErr w:type="spellStart"/>
      <w:r>
        <w:rPr>
          <w:rFonts w:ascii="Courier New" w:hAnsi="Courier New" w:cs="Courier New"/>
          <w:b/>
          <w:sz w:val="18"/>
          <w:szCs w:val="18"/>
          <w:lang w:val="es-ES"/>
        </w:rPr>
        <w:t>this.large</w:t>
      </w:r>
      <w:proofErr w:type="spellEnd"/>
      <w:r>
        <w:rPr>
          <w:rFonts w:ascii="Courier New" w:hAnsi="Courier New" w:cs="Courier New"/>
          <w:b/>
          <w:sz w:val="18"/>
          <w:szCs w:val="18"/>
          <w:lang w:val="es-ES"/>
        </w:rPr>
        <w:t xml:space="preserve"> = </w:t>
      </w:r>
      <w:proofErr w:type="spellStart"/>
      <w:r>
        <w:rPr>
          <w:rFonts w:ascii="Courier New" w:hAnsi="Courier New" w:cs="Courier New"/>
          <w:b/>
          <w:sz w:val="18"/>
          <w:szCs w:val="18"/>
          <w:lang w:val="es-ES"/>
        </w:rPr>
        <w:t>large</w:t>
      </w:r>
      <w:proofErr w:type="spellEnd"/>
      <w:r>
        <w:rPr>
          <w:rFonts w:ascii="Courier New" w:hAnsi="Courier New" w:cs="Courier New"/>
          <w:b/>
          <w:sz w:val="18"/>
          <w:szCs w:val="18"/>
          <w:lang w:val="es-ES"/>
        </w:rPr>
        <w:t>;</w:t>
      </w:r>
    </w:p>
    <w:p w14:paraId="5BEFEABD"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b/>
          <w:sz w:val="18"/>
          <w:szCs w:val="18"/>
          <w:lang w:val="es-ES"/>
        </w:rPr>
        <w:tab/>
        <w:t>}</w:t>
      </w:r>
    </w:p>
    <w:p w14:paraId="1E0D2CC7"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b/>
          <w:sz w:val="18"/>
          <w:szCs w:val="18"/>
          <w:lang w:val="es-ES"/>
        </w:rPr>
        <w:tab/>
        <w:t xml:space="preserve">... </w:t>
      </w:r>
    </w:p>
    <w:p w14:paraId="7A7B9925"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r>
        <w:rPr>
          <w:rFonts w:ascii="Courier New" w:hAnsi="Courier New" w:cs="Courier New"/>
          <w:b/>
          <w:sz w:val="18"/>
          <w:szCs w:val="18"/>
          <w:lang w:val="es-ES"/>
        </w:rPr>
        <w:t>}</w:t>
      </w:r>
    </w:p>
    <w:p w14:paraId="72AF0BE3" w14:textId="77777777" w:rsidR="0064585C" w:rsidRDefault="0064585C" w:rsidP="0064585C">
      <w:pPr>
        <w:jc w:val="both"/>
        <w:rPr>
          <w:lang w:val="es-ES"/>
        </w:rPr>
      </w:pPr>
    </w:p>
    <w:p w14:paraId="4067EF96" w14:textId="77777777" w:rsidR="0064585C" w:rsidRDefault="0064585C" w:rsidP="0064585C">
      <w:pPr>
        <w:jc w:val="both"/>
        <w:rPr>
          <w:lang w:val="es-ES"/>
        </w:rPr>
      </w:pPr>
      <w:r>
        <w:rPr>
          <w:lang w:val="es-ES"/>
        </w:rPr>
        <w:t>Esta misma estructura se podría utilizar para representar una lista circular doblemente encadenada, donde “</w:t>
      </w:r>
      <w:proofErr w:type="spellStart"/>
      <w:r>
        <w:rPr>
          <w:lang w:val="es-ES"/>
        </w:rPr>
        <w:t>small</w:t>
      </w:r>
      <w:proofErr w:type="spellEnd"/>
      <w:r>
        <w:rPr>
          <w:lang w:val="es-ES"/>
        </w:rPr>
        <w:t>” apunta al nodo anterior y “</w:t>
      </w:r>
      <w:proofErr w:type="spellStart"/>
      <w:r>
        <w:rPr>
          <w:lang w:val="es-ES"/>
        </w:rPr>
        <w:t>large</w:t>
      </w:r>
      <w:proofErr w:type="spellEnd"/>
      <w:r>
        <w:rPr>
          <w:lang w:val="es-ES"/>
        </w:rPr>
        <w:t>” al nodo siguiente.</w:t>
      </w:r>
    </w:p>
    <w:p w14:paraId="6E5F2B86" w14:textId="77777777" w:rsidR="0064585C" w:rsidRDefault="0064585C" w:rsidP="0064585C">
      <w:pPr>
        <w:jc w:val="both"/>
        <w:rPr>
          <w:lang w:val="es-ES"/>
        </w:rPr>
      </w:pPr>
    </w:p>
    <w:p w14:paraId="5415B24F" w14:textId="77777777" w:rsidR="0064585C" w:rsidRDefault="0064585C" w:rsidP="0064585C">
      <w:pPr>
        <w:jc w:val="both"/>
        <w:rPr>
          <w:lang w:val="es-ES"/>
        </w:rPr>
      </w:pPr>
      <w:r>
        <w:rPr>
          <w:lang w:val="es-ES"/>
        </w:rPr>
        <w:t>Implementar un algoritmo que dado un árbol binario de búsqueda con esta representación, modifique los punteros de los nodos para convertirlo en una lista circular doblemente encadenada que contiene los nodos en orden según un recorrido in-</w:t>
      </w:r>
      <w:proofErr w:type="spellStart"/>
      <w:r>
        <w:rPr>
          <w:lang w:val="es-ES"/>
        </w:rPr>
        <w:t>order</w:t>
      </w:r>
      <w:proofErr w:type="spellEnd"/>
      <w:r>
        <w:rPr>
          <w:lang w:val="es-ES"/>
        </w:rPr>
        <w:t xml:space="preserve">. </w:t>
      </w:r>
    </w:p>
    <w:p w14:paraId="5F6659A3" w14:textId="77777777" w:rsidR="0064585C" w:rsidRDefault="0064585C" w:rsidP="0064585C">
      <w:pPr>
        <w:jc w:val="both"/>
        <w:rPr>
          <w:lang w:val="es-ES"/>
        </w:rPr>
      </w:pPr>
    </w:p>
    <w:p w14:paraId="7489B35B" w14:textId="77777777" w:rsidR="0064585C" w:rsidRDefault="0064585C" w:rsidP="0064585C">
      <w:pPr>
        <w:jc w:val="both"/>
        <w:rPr>
          <w:lang w:val="es-ES"/>
        </w:rPr>
      </w:pPr>
      <w:r>
        <w:rPr>
          <w:lang w:val="es-ES"/>
        </w:rPr>
        <w:t xml:space="preserve">El método a implementar recibe por parámetro la raíz del árbol, y retorna la referencia al primer nodo de la lista (el menor valor). </w:t>
      </w:r>
      <w:r>
        <w:rPr>
          <w:b/>
          <w:bCs/>
          <w:u w:val="single"/>
          <w:lang w:val="es-ES"/>
        </w:rPr>
        <w:t>El algoritmo no debe crear estructuras nuevas, solamente modificar los punteros de los nodos ya existentes.</w:t>
      </w:r>
    </w:p>
    <w:p w14:paraId="61B28E89" w14:textId="77777777" w:rsidR="0064585C" w:rsidRDefault="0064585C" w:rsidP="0064585C">
      <w:pPr>
        <w:jc w:val="both"/>
        <w:rPr>
          <w:lang w:val="es-ES"/>
        </w:rPr>
      </w:pPr>
    </w:p>
    <w:p w14:paraId="1A130DF1"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proofErr w:type="spellStart"/>
      <w:r>
        <w:rPr>
          <w:rFonts w:ascii="Courier New" w:hAnsi="Courier New" w:cs="Courier New"/>
          <w:b/>
          <w:sz w:val="18"/>
          <w:szCs w:val="18"/>
          <w:lang w:val="es-ES"/>
        </w:rPr>
        <w:t>public</w:t>
      </w:r>
      <w:proofErr w:type="spellEnd"/>
      <w:r>
        <w:rPr>
          <w:rFonts w:ascii="Courier New" w:hAnsi="Courier New" w:cs="Courier New"/>
          <w:b/>
          <w:sz w:val="18"/>
          <w:szCs w:val="18"/>
          <w:lang w:val="es-ES"/>
        </w:rPr>
        <w:t xml:space="preserve"> </w:t>
      </w:r>
      <w:proofErr w:type="spellStart"/>
      <w:r>
        <w:rPr>
          <w:rFonts w:ascii="Courier New" w:hAnsi="Courier New" w:cs="Courier New"/>
          <w:b/>
          <w:sz w:val="18"/>
          <w:szCs w:val="18"/>
          <w:lang w:val="es-ES"/>
        </w:rPr>
        <w:t>static</w:t>
      </w:r>
      <w:proofErr w:type="spellEnd"/>
      <w:r>
        <w:rPr>
          <w:rFonts w:ascii="Courier New" w:hAnsi="Courier New" w:cs="Courier New"/>
          <w:b/>
          <w:sz w:val="18"/>
          <w:szCs w:val="18"/>
          <w:lang w:val="es-ES"/>
        </w:rPr>
        <w:t xml:space="preserve"> &lt;T&gt; </w:t>
      </w:r>
      <w:proofErr w:type="spellStart"/>
      <w:r>
        <w:rPr>
          <w:rFonts w:ascii="Courier New" w:hAnsi="Courier New" w:cs="Courier New"/>
          <w:b/>
          <w:sz w:val="18"/>
          <w:szCs w:val="18"/>
          <w:lang w:val="es-ES"/>
        </w:rPr>
        <w:t>Node</w:t>
      </w:r>
      <w:proofErr w:type="spellEnd"/>
      <w:r>
        <w:rPr>
          <w:rFonts w:ascii="Courier New" w:hAnsi="Courier New" w:cs="Courier New"/>
          <w:b/>
          <w:sz w:val="18"/>
          <w:szCs w:val="18"/>
          <w:lang w:val="es-ES"/>
        </w:rPr>
        <w:t xml:space="preserve">&lt;T&gt; </w:t>
      </w:r>
      <w:proofErr w:type="spellStart"/>
      <w:r>
        <w:rPr>
          <w:rFonts w:ascii="Courier New" w:hAnsi="Courier New" w:cs="Courier New"/>
          <w:b/>
          <w:sz w:val="18"/>
          <w:szCs w:val="18"/>
          <w:lang w:val="es-ES"/>
        </w:rPr>
        <w:t>treeToList</w:t>
      </w:r>
      <w:proofErr w:type="spellEnd"/>
      <w:r>
        <w:rPr>
          <w:rFonts w:ascii="Courier New" w:hAnsi="Courier New" w:cs="Courier New"/>
          <w:b/>
          <w:sz w:val="18"/>
          <w:szCs w:val="18"/>
          <w:lang w:val="es-ES"/>
        </w:rPr>
        <w:t>(</w:t>
      </w:r>
      <w:proofErr w:type="spellStart"/>
      <w:r>
        <w:rPr>
          <w:rFonts w:ascii="Courier New" w:hAnsi="Courier New" w:cs="Courier New"/>
          <w:b/>
          <w:sz w:val="18"/>
          <w:szCs w:val="18"/>
          <w:lang w:val="es-ES"/>
        </w:rPr>
        <w:t>Node</w:t>
      </w:r>
      <w:proofErr w:type="spellEnd"/>
      <w:r>
        <w:rPr>
          <w:rFonts w:ascii="Courier New" w:hAnsi="Courier New" w:cs="Courier New"/>
          <w:b/>
          <w:sz w:val="18"/>
          <w:szCs w:val="18"/>
          <w:lang w:val="es-ES"/>
        </w:rPr>
        <w:t xml:space="preserve">&lt;T&gt; </w:t>
      </w:r>
      <w:proofErr w:type="spellStart"/>
      <w:r>
        <w:rPr>
          <w:rFonts w:ascii="Courier New" w:hAnsi="Courier New" w:cs="Courier New"/>
          <w:b/>
          <w:sz w:val="18"/>
          <w:szCs w:val="18"/>
          <w:lang w:val="es-ES"/>
        </w:rPr>
        <w:t>root</w:t>
      </w:r>
      <w:proofErr w:type="spellEnd"/>
      <w:r>
        <w:rPr>
          <w:rFonts w:ascii="Courier New" w:hAnsi="Courier New" w:cs="Courier New"/>
          <w:b/>
          <w:sz w:val="18"/>
          <w:szCs w:val="18"/>
          <w:lang w:val="es-ES"/>
        </w:rPr>
        <w:t>)</w:t>
      </w:r>
    </w:p>
    <w:p w14:paraId="680A86CD" w14:textId="77777777" w:rsidR="0064585C" w:rsidRDefault="0064585C" w:rsidP="0064585C">
      <w:pPr>
        <w:jc w:val="both"/>
        <w:rPr>
          <w:lang w:val="es-ES"/>
        </w:rPr>
      </w:pPr>
    </w:p>
    <w:p w14:paraId="76E265C6" w14:textId="77777777" w:rsidR="0064585C" w:rsidRDefault="0064585C" w:rsidP="0064585C">
      <w:pPr>
        <w:jc w:val="both"/>
        <w:rPr>
          <w:lang w:val="es-ES"/>
        </w:rPr>
      </w:pPr>
      <w:r>
        <w:rPr>
          <w:b/>
          <w:u w:val="single"/>
          <w:lang w:val="es-ES"/>
        </w:rPr>
        <w:t>El algoritmo debe tener complejidad temporal O(N), siendo N la cantidad de nodos.</w:t>
      </w:r>
    </w:p>
    <w:p w14:paraId="66674E12" w14:textId="77777777" w:rsidR="0064585C" w:rsidRDefault="0064585C" w:rsidP="0064585C">
      <w:pPr>
        <w:jc w:val="both"/>
        <w:rPr>
          <w:lang w:val="es-ES"/>
        </w:rPr>
      </w:pPr>
    </w:p>
    <w:p w14:paraId="242AED2B" w14:textId="77777777" w:rsidR="0064585C" w:rsidRDefault="0064585C" w:rsidP="0064585C">
      <w:pPr>
        <w:jc w:val="both"/>
        <w:rPr>
          <w:rFonts w:ascii="Courier New" w:hAnsi="Courier New" w:cs="Courier New"/>
          <w:b/>
          <w:bCs/>
          <w:sz w:val="18"/>
          <w:szCs w:val="18"/>
        </w:rPr>
      </w:pPr>
      <w:r>
        <w:rPr>
          <w:lang w:val="es-ES"/>
        </w:rPr>
        <w:t>Ejemplo: Dado el árbol de la izquierda, el algoritmo recibiría por parámetro la raíz, y modificaría los punteros de los nodos ya existentes para convertirlo en la lista circular doblemente encadenada de la derecha. Finalmente retorna una referencia al nodo A.</w:t>
      </w:r>
    </w:p>
    <w:p w14:paraId="1DD9624A" w14:textId="77777777" w:rsidR="0064585C" w:rsidRDefault="0064585C" w:rsidP="0064585C">
      <w:pPr>
        <w:jc w:val="both"/>
        <w:rPr>
          <w:rFonts w:ascii="Courier New" w:hAnsi="Courier New" w:cs="Courier New"/>
          <w:b/>
          <w:bCs/>
          <w:sz w:val="18"/>
          <w:szCs w:val="18"/>
        </w:rPr>
      </w:pPr>
    </w:p>
    <w:p w14:paraId="379C784A" w14:textId="77777777" w:rsidR="0064585C" w:rsidRDefault="0064585C" w:rsidP="0064585C">
      <w:pPr>
        <w:jc w:val="both"/>
        <w:rPr>
          <w:b/>
          <w:u w:val="single"/>
          <w:lang w:val="es-ES"/>
        </w:rPr>
      </w:pPr>
    </w:p>
    <w:p w14:paraId="08BF8CB2" w14:textId="55E5EF16" w:rsidR="0064585C" w:rsidRDefault="0064585C" w:rsidP="0064585C">
      <w:pPr>
        <w:jc w:val="both"/>
        <w:rPr>
          <w:lang w:val="es-ES"/>
        </w:rPr>
      </w:pPr>
      <w:r>
        <w:rPr>
          <w:noProof/>
        </w:rPr>
        <w:lastRenderedPageBreak/>
        <mc:AlternateContent>
          <mc:Choice Requires="wpg">
            <w:drawing>
              <wp:anchor distT="0" distB="0" distL="0" distR="0" simplePos="0" relativeHeight="251659264" behindDoc="0" locked="0" layoutInCell="1" allowOverlap="1" wp14:anchorId="5A224824" wp14:editId="1E4EF3A6">
                <wp:simplePos x="0" y="0"/>
                <wp:positionH relativeFrom="column">
                  <wp:posOffset>1080770</wp:posOffset>
                </wp:positionH>
                <wp:positionV relativeFrom="paragraph">
                  <wp:posOffset>99695</wp:posOffset>
                </wp:positionV>
                <wp:extent cx="1386840" cy="1341120"/>
                <wp:effectExtent l="1270" t="0" r="8890" b="6985"/>
                <wp:wrapSquare wrapText="bothSides"/>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6840" cy="1341120"/>
                          <a:chOff x="1702" y="157"/>
                          <a:chExt cx="2184" cy="2112"/>
                        </a:xfrm>
                      </wpg:grpSpPr>
                      <wps:wsp>
                        <wps:cNvPr id="120" name="Line 65"/>
                        <wps:cNvCnPr>
                          <a:cxnSpLocks noChangeShapeType="1"/>
                        </wps:cNvCnPr>
                        <wps:spPr bwMode="auto">
                          <a:xfrm flipH="1">
                            <a:off x="2588" y="494"/>
                            <a:ext cx="327" cy="466"/>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1" name="Line 66"/>
                        <wps:cNvCnPr>
                          <a:cxnSpLocks noChangeShapeType="1"/>
                        </wps:cNvCnPr>
                        <wps:spPr bwMode="auto">
                          <a:xfrm>
                            <a:off x="3215" y="504"/>
                            <a:ext cx="335" cy="466"/>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122" name="Group 67"/>
                        <wpg:cNvGrpSpPr>
                          <a:grpSpLocks/>
                        </wpg:cNvGrpSpPr>
                        <wpg:grpSpPr bwMode="auto">
                          <a:xfrm>
                            <a:off x="2256" y="966"/>
                            <a:ext cx="602" cy="477"/>
                            <a:chOff x="2256" y="966"/>
                            <a:chExt cx="602" cy="477"/>
                          </a:xfrm>
                        </wpg:grpSpPr>
                        <wps:wsp>
                          <wps:cNvPr id="123" name="Text Box 68"/>
                          <wps:cNvSpPr txBox="1">
                            <a:spLocks noChangeArrowheads="1"/>
                          </wps:cNvSpPr>
                          <wps:spPr bwMode="auto">
                            <a:xfrm>
                              <a:off x="2256" y="966"/>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F37AFC" w14:textId="77777777" w:rsidR="0064585C" w:rsidRDefault="0064585C" w:rsidP="0064585C">
                                <w:pPr>
                                  <w:jc w:val="center"/>
                                  <w:rPr>
                                    <w:b/>
                                    <w:bCs/>
                                    <w:sz w:val="16"/>
                                    <w:szCs w:val="16"/>
                                    <w:lang w:eastAsia="ar-SA"/>
                                  </w:rPr>
                                </w:pPr>
                                <w:r>
                                  <w:rPr>
                                    <w:b/>
                                    <w:bCs/>
                                    <w:sz w:val="16"/>
                                    <w:szCs w:val="16"/>
                                    <w:lang w:eastAsia="ar-SA"/>
                                  </w:rPr>
                                  <w:t>B</w:t>
                                </w:r>
                              </w:p>
                            </w:txbxContent>
                          </wps:txbx>
                          <wps:bodyPr rot="0" vert="horz" wrap="square" lIns="0" tIns="0" rIns="0" bIns="0" anchor="t" anchorCtr="0">
                            <a:noAutofit/>
                          </wps:bodyPr>
                        </wps:wsp>
                        <wps:wsp>
                          <wps:cNvPr id="124" name="Text Box 69"/>
                          <wps:cNvSpPr txBox="1">
                            <a:spLocks noChangeArrowheads="1"/>
                          </wps:cNvSpPr>
                          <wps:spPr bwMode="auto">
                            <a:xfrm>
                              <a:off x="2258" y="1170"/>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25" name="Text Box 70"/>
                          <wps:cNvSpPr txBox="1">
                            <a:spLocks noChangeArrowheads="1"/>
                          </wps:cNvSpPr>
                          <wps:spPr bwMode="auto">
                            <a:xfrm>
                              <a:off x="2581" y="1170"/>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g:grpSp>
                        <wpg:cNvPr id="126" name="Group 71"/>
                        <wpg:cNvGrpSpPr>
                          <a:grpSpLocks/>
                        </wpg:cNvGrpSpPr>
                        <wpg:grpSpPr bwMode="auto">
                          <a:xfrm>
                            <a:off x="2759" y="157"/>
                            <a:ext cx="603" cy="477"/>
                            <a:chOff x="2759" y="157"/>
                            <a:chExt cx="603" cy="477"/>
                          </a:xfrm>
                        </wpg:grpSpPr>
                        <wps:wsp>
                          <wps:cNvPr id="127" name="Text Box 72"/>
                          <wps:cNvSpPr txBox="1">
                            <a:spLocks noChangeArrowheads="1"/>
                          </wps:cNvSpPr>
                          <wps:spPr bwMode="auto">
                            <a:xfrm>
                              <a:off x="2759" y="157"/>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C1E604" w14:textId="77777777" w:rsidR="0064585C" w:rsidRDefault="0064585C" w:rsidP="0064585C">
                                <w:pPr>
                                  <w:jc w:val="center"/>
                                  <w:rPr>
                                    <w:b/>
                                    <w:bCs/>
                                    <w:sz w:val="16"/>
                                    <w:szCs w:val="16"/>
                                    <w:lang w:eastAsia="ar-SA"/>
                                  </w:rPr>
                                </w:pPr>
                                <w:r>
                                  <w:rPr>
                                    <w:b/>
                                    <w:bCs/>
                                    <w:sz w:val="16"/>
                                    <w:szCs w:val="16"/>
                                    <w:lang w:eastAsia="ar-SA"/>
                                  </w:rPr>
                                  <w:t>D</w:t>
                                </w:r>
                              </w:p>
                            </w:txbxContent>
                          </wps:txbx>
                          <wps:bodyPr rot="0" vert="horz" wrap="square" lIns="0" tIns="0" rIns="0" bIns="0" anchor="t" anchorCtr="0">
                            <a:noAutofit/>
                          </wps:bodyPr>
                        </wps:wsp>
                        <wps:wsp>
                          <wps:cNvPr id="128" name="Text Box 73"/>
                          <wps:cNvSpPr txBox="1">
                            <a:spLocks noChangeArrowheads="1"/>
                          </wps:cNvSpPr>
                          <wps:spPr bwMode="auto">
                            <a:xfrm>
                              <a:off x="2761" y="361"/>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29" name="Text Box 74"/>
                          <wps:cNvSpPr txBox="1">
                            <a:spLocks noChangeArrowheads="1"/>
                          </wps:cNvSpPr>
                          <wps:spPr bwMode="auto">
                            <a:xfrm>
                              <a:off x="3084" y="361"/>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g:grpSp>
                        <wpg:cNvPr id="130" name="Group 75"/>
                        <wpg:cNvGrpSpPr>
                          <a:grpSpLocks/>
                        </wpg:cNvGrpSpPr>
                        <wpg:grpSpPr bwMode="auto">
                          <a:xfrm>
                            <a:off x="1702" y="1788"/>
                            <a:ext cx="603" cy="477"/>
                            <a:chOff x="1702" y="1788"/>
                            <a:chExt cx="603" cy="477"/>
                          </a:xfrm>
                        </wpg:grpSpPr>
                        <wps:wsp>
                          <wps:cNvPr id="131" name="Text Box 76"/>
                          <wps:cNvSpPr txBox="1">
                            <a:spLocks noChangeArrowheads="1"/>
                          </wps:cNvSpPr>
                          <wps:spPr bwMode="auto">
                            <a:xfrm>
                              <a:off x="1702" y="1788"/>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A22ACE" w14:textId="77777777" w:rsidR="0064585C" w:rsidRDefault="0064585C" w:rsidP="0064585C">
                                <w:pPr>
                                  <w:jc w:val="center"/>
                                  <w:rPr>
                                    <w:b/>
                                    <w:bCs/>
                                    <w:sz w:val="16"/>
                                    <w:szCs w:val="16"/>
                                    <w:lang w:eastAsia="ar-SA"/>
                                  </w:rPr>
                                </w:pPr>
                                <w:r>
                                  <w:rPr>
                                    <w:b/>
                                    <w:bCs/>
                                    <w:sz w:val="16"/>
                                    <w:szCs w:val="16"/>
                                    <w:lang w:eastAsia="ar-SA"/>
                                  </w:rPr>
                                  <w:t>A</w:t>
                                </w:r>
                              </w:p>
                            </w:txbxContent>
                          </wps:txbx>
                          <wps:bodyPr rot="0" vert="horz" wrap="square" lIns="0" tIns="0" rIns="0" bIns="0" anchor="t" anchorCtr="0">
                            <a:noAutofit/>
                          </wps:bodyPr>
                        </wps:wsp>
                        <wps:wsp>
                          <wps:cNvPr id="132" name="Text Box 77"/>
                          <wps:cNvSpPr txBox="1">
                            <a:spLocks noChangeArrowheads="1"/>
                          </wps:cNvSpPr>
                          <wps:spPr bwMode="auto">
                            <a:xfrm>
                              <a:off x="1704" y="1992"/>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33" name="Text Box 78"/>
                          <wps:cNvSpPr txBox="1">
                            <a:spLocks noChangeArrowheads="1"/>
                          </wps:cNvSpPr>
                          <wps:spPr bwMode="auto">
                            <a:xfrm>
                              <a:off x="2027" y="1992"/>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g:grpSp>
                        <wpg:cNvPr id="134" name="Group 79"/>
                        <wpg:cNvGrpSpPr>
                          <a:grpSpLocks/>
                        </wpg:cNvGrpSpPr>
                        <wpg:grpSpPr bwMode="auto">
                          <a:xfrm>
                            <a:off x="2719" y="1792"/>
                            <a:ext cx="603" cy="477"/>
                            <a:chOff x="2719" y="1792"/>
                            <a:chExt cx="603" cy="477"/>
                          </a:xfrm>
                        </wpg:grpSpPr>
                        <wps:wsp>
                          <wps:cNvPr id="135" name="Text Box 80"/>
                          <wps:cNvSpPr txBox="1">
                            <a:spLocks noChangeArrowheads="1"/>
                          </wps:cNvSpPr>
                          <wps:spPr bwMode="auto">
                            <a:xfrm>
                              <a:off x="2719" y="1792"/>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50E459" w14:textId="77777777" w:rsidR="0064585C" w:rsidRDefault="0064585C" w:rsidP="0064585C">
                                <w:pPr>
                                  <w:jc w:val="center"/>
                                  <w:rPr>
                                    <w:b/>
                                    <w:bCs/>
                                    <w:sz w:val="16"/>
                                    <w:szCs w:val="16"/>
                                    <w:lang w:eastAsia="ar-SA"/>
                                  </w:rPr>
                                </w:pPr>
                                <w:r>
                                  <w:rPr>
                                    <w:b/>
                                    <w:bCs/>
                                    <w:sz w:val="16"/>
                                    <w:szCs w:val="16"/>
                                    <w:lang w:eastAsia="ar-SA"/>
                                  </w:rPr>
                                  <w:t>C</w:t>
                                </w:r>
                              </w:p>
                            </w:txbxContent>
                          </wps:txbx>
                          <wps:bodyPr rot="0" vert="horz" wrap="square" lIns="0" tIns="0" rIns="0" bIns="0" anchor="t" anchorCtr="0">
                            <a:noAutofit/>
                          </wps:bodyPr>
                        </wps:wsp>
                        <wps:wsp>
                          <wps:cNvPr id="136" name="Text Box 81"/>
                          <wps:cNvSpPr txBox="1">
                            <a:spLocks noChangeArrowheads="1"/>
                          </wps:cNvSpPr>
                          <wps:spPr bwMode="auto">
                            <a:xfrm>
                              <a:off x="2721" y="1996"/>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37" name="Text Box 82"/>
                          <wps:cNvSpPr txBox="1">
                            <a:spLocks noChangeArrowheads="1"/>
                          </wps:cNvSpPr>
                          <wps:spPr bwMode="auto">
                            <a:xfrm>
                              <a:off x="3044" y="1996"/>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s:wsp>
                        <wps:cNvPr id="138" name="Line 83"/>
                        <wps:cNvCnPr>
                          <a:cxnSpLocks noChangeShapeType="1"/>
                        </wps:cNvCnPr>
                        <wps:spPr bwMode="auto">
                          <a:xfrm flipH="1">
                            <a:off x="2074" y="1316"/>
                            <a:ext cx="327" cy="466"/>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9" name="Line 84"/>
                        <wps:cNvCnPr>
                          <a:cxnSpLocks noChangeShapeType="1"/>
                        </wps:cNvCnPr>
                        <wps:spPr bwMode="auto">
                          <a:xfrm>
                            <a:off x="2721" y="1320"/>
                            <a:ext cx="335" cy="466"/>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140" name="Group 85"/>
                        <wpg:cNvGrpSpPr>
                          <a:grpSpLocks/>
                        </wpg:cNvGrpSpPr>
                        <wpg:grpSpPr bwMode="auto">
                          <a:xfrm>
                            <a:off x="3283" y="976"/>
                            <a:ext cx="603" cy="477"/>
                            <a:chOff x="3283" y="976"/>
                            <a:chExt cx="603" cy="477"/>
                          </a:xfrm>
                        </wpg:grpSpPr>
                        <wps:wsp>
                          <wps:cNvPr id="141" name="Text Box 86"/>
                          <wps:cNvSpPr txBox="1">
                            <a:spLocks noChangeArrowheads="1"/>
                          </wps:cNvSpPr>
                          <wps:spPr bwMode="auto">
                            <a:xfrm>
                              <a:off x="3283" y="976"/>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54F710" w14:textId="77777777" w:rsidR="0064585C" w:rsidRDefault="0064585C" w:rsidP="0064585C">
                                <w:pPr>
                                  <w:jc w:val="center"/>
                                  <w:rPr>
                                    <w:b/>
                                    <w:bCs/>
                                    <w:sz w:val="16"/>
                                    <w:szCs w:val="16"/>
                                    <w:lang w:eastAsia="ar-SA"/>
                                  </w:rPr>
                                </w:pPr>
                                <w:r>
                                  <w:rPr>
                                    <w:b/>
                                    <w:bCs/>
                                    <w:sz w:val="16"/>
                                    <w:szCs w:val="16"/>
                                    <w:lang w:eastAsia="ar-SA"/>
                                  </w:rPr>
                                  <w:t>E</w:t>
                                </w:r>
                              </w:p>
                            </w:txbxContent>
                          </wps:txbx>
                          <wps:bodyPr rot="0" vert="horz" wrap="square" lIns="0" tIns="0" rIns="0" bIns="0" anchor="t" anchorCtr="0">
                            <a:noAutofit/>
                          </wps:bodyPr>
                        </wps:wsp>
                        <wps:wsp>
                          <wps:cNvPr id="142" name="Text Box 87"/>
                          <wps:cNvSpPr txBox="1">
                            <a:spLocks noChangeArrowheads="1"/>
                          </wps:cNvSpPr>
                          <wps:spPr bwMode="auto">
                            <a:xfrm>
                              <a:off x="3285" y="1180"/>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43" name="Text Box 88"/>
                          <wps:cNvSpPr txBox="1">
                            <a:spLocks noChangeArrowheads="1"/>
                          </wps:cNvSpPr>
                          <wps:spPr bwMode="auto">
                            <a:xfrm>
                              <a:off x="3608" y="1180"/>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s:wsp>
                        <wps:cNvPr id="144" name="Line 89"/>
                        <wps:cNvCnPr>
                          <a:cxnSpLocks noChangeShapeType="1"/>
                        </wps:cNvCnPr>
                        <wps:spPr bwMode="auto">
                          <a:xfrm flipV="1">
                            <a:off x="1704" y="1990"/>
                            <a:ext cx="317" cy="269"/>
                          </a:xfrm>
                          <a:prstGeom prst="line">
                            <a:avLst/>
                          </a:prstGeom>
                          <a:noFill/>
                          <a:ln w="9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5" name="Line 90"/>
                        <wps:cNvCnPr>
                          <a:cxnSpLocks noChangeShapeType="1"/>
                        </wps:cNvCnPr>
                        <wps:spPr bwMode="auto">
                          <a:xfrm flipV="1">
                            <a:off x="2026" y="1990"/>
                            <a:ext cx="276" cy="253"/>
                          </a:xfrm>
                          <a:prstGeom prst="line">
                            <a:avLst/>
                          </a:prstGeom>
                          <a:noFill/>
                          <a:ln w="9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6" name="Line 91"/>
                        <wps:cNvCnPr>
                          <a:cxnSpLocks noChangeShapeType="1"/>
                        </wps:cNvCnPr>
                        <wps:spPr bwMode="auto">
                          <a:xfrm flipV="1">
                            <a:off x="2721" y="2010"/>
                            <a:ext cx="276" cy="253"/>
                          </a:xfrm>
                          <a:prstGeom prst="line">
                            <a:avLst/>
                          </a:prstGeom>
                          <a:noFill/>
                          <a:ln w="9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7" name="Line 92"/>
                        <wps:cNvCnPr>
                          <a:cxnSpLocks noChangeShapeType="1"/>
                        </wps:cNvCnPr>
                        <wps:spPr bwMode="auto">
                          <a:xfrm flipV="1">
                            <a:off x="3044" y="1994"/>
                            <a:ext cx="276" cy="253"/>
                          </a:xfrm>
                          <a:prstGeom prst="line">
                            <a:avLst/>
                          </a:prstGeom>
                          <a:noFill/>
                          <a:ln w="9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8" name="Line 93"/>
                        <wps:cNvCnPr>
                          <a:cxnSpLocks noChangeShapeType="1"/>
                        </wps:cNvCnPr>
                        <wps:spPr bwMode="auto">
                          <a:xfrm flipV="1">
                            <a:off x="3285" y="1194"/>
                            <a:ext cx="276" cy="253"/>
                          </a:xfrm>
                          <a:prstGeom prst="line">
                            <a:avLst/>
                          </a:prstGeom>
                          <a:noFill/>
                          <a:ln w="9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9" name="Line 94"/>
                        <wps:cNvCnPr>
                          <a:cxnSpLocks noChangeShapeType="1"/>
                        </wps:cNvCnPr>
                        <wps:spPr bwMode="auto">
                          <a:xfrm flipV="1">
                            <a:off x="3608" y="1178"/>
                            <a:ext cx="276" cy="253"/>
                          </a:xfrm>
                          <a:prstGeom prst="line">
                            <a:avLst/>
                          </a:prstGeom>
                          <a:noFill/>
                          <a:ln w="9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A224824" id="Group 119" o:spid="_x0000_s1026" style="position:absolute;left:0;text-align:left;margin-left:85.1pt;margin-top:7.85pt;width:109.2pt;height:105.6pt;z-index:251659264;mso-wrap-distance-left:0;mso-wrap-distance-right:0" coordorigin="1702,157" coordsize="2184,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">
                <v:line id="Line 65" o:spid="_x0000_s1027" style="position:absolute;flip:x;visibility:visible;mso-wrap-style:square" from="2588,494" to="2915,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cLKsYAAADcAAAADwAAAGRycy9kb3ducmV2LnhtbESPzWoDMQyE74W8g1Ggl9LY2UN/NnFC&#10;SH/ooRCa5AHEWt3d1JYX2022b18dCr1JzGjm03I9Bq/OlHIf2cJ8ZkARN9H13Fo4Hl5uH0DlguzQ&#10;RyYLP5RhvZpcLbF28cIfdN6XVkkI5xotdKUMtda56ShgnsWBWLTPmAIWWVOrXcKLhAevK2PudMCe&#10;paHDgbYdNV/772BhZ56r9DjfRd/fn/Tr+9PBm5uTtdfTcbMAVWgs/+a/6zcn+JXgyzMygV7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AXCyrGAAAA3AAAAA8AAAAAAAAA&#10;AAAAAAAAoQIAAGRycy9kb3ducmV2LnhtbFBLBQYAAAAABAAEAPkAAACUAwAAAAA=&#10;" strokeweight=".26mm">
                  <v:stroke endarrow="block"/>
                  <v:shadow opacity="49150f"/>
                </v:line>
                <v:line id="Line 66" o:spid="_x0000_s1028" style="position:absolute;visibility:visible;mso-wrap-style:square" from="3215,504" to="3550,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V0CsMAAADcAAAADwAAAGRycy9kb3ducmV2LnhtbESPQWuDQBCF74X8h2UCuZRmVUpprGsI&#10;QkJ7rAk5D+5URXdW3I2af58tFHqb4b3vzZtsv5heTDS61rKCeBuBIK6sbrlWcDkfX95BOI+ssbdM&#10;Cu7kYJ+vnjJMtZ35m6bS1yKEsEtRQeP9kErpqoYMuq0diIP2Y0eDPqxjLfWIcwg3vUyi6E0abDlc&#10;aHCgoqGqK28m1Cj7L3Oti6J7vvKh45N2u9edUpv1cvgA4Wnx/+Y/+lMHLonh95kwgcw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51dArDAAAA3AAAAA8AAAAAAAAAAAAA&#10;AAAAoQIAAGRycy9kb3ducmV2LnhtbFBLBQYAAAAABAAEAPkAAACRAwAAAAA=&#10;" strokeweight=".26mm">
                  <v:stroke endarrow="block"/>
                  <v:shadow opacity="49150f"/>
                </v:line>
                <v:group id="Group 67" o:spid="_x0000_s1029" style="position:absolute;left:2256;top:966;width:602;height:477" coordorigin="2256,966" coordsize="602,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type id="_x0000_t202" coordsize="21600,21600" o:spt="202" path="m0,0l0,21600,21600,21600,21600,0xe">
                    <v:stroke joinstyle="miter"/>
                    <v:path gradientshapeok="t" o:connecttype="rect"/>
                  </v:shapetype>
                  <v:shape id="Text Box 68" o:spid="_x0000_s1030" type="#_x0000_t202" style="position:absolute;left:2256;top:966;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SLhwQAA&#10;ANwAAAAPAAAAZHJzL2Rvd25yZXYueG1sRE/NisIwEL4L+w5hFvZmUxXE7RplWREWPVl9gLEZ22oz&#10;KU20rU9vBMHbfHy/M192phI3alxpWcEoikEQZ1aXnCs47NfDGQjnkTVWlklBTw6Wi4/BHBNtW97R&#10;LfW5CCHsElRQeF8nUrqsIIMusjVx4E62MegDbHKpG2xDuKnkOI6n0mDJoaHAmv4Kyi7p1ShI4823&#10;7o+H6+RyTkd32277VXlU6uuz+/0B4anzb/HL/a/D/PEEns+EC+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oki4cEAAADcAAAADwAAAAAAAAAAAAAAAACXAgAAZHJzL2Rvd25y&#10;ZXYueG1sUEsFBgAAAAAEAAQA9QAAAIUDAAAAAA==&#10;" filled="f" strokeweight=".26mm">
                    <v:stroke joinstyle="round"/>
                    <v:shadow opacity="49150f"/>
                    <v:textbox inset="0,0,0,0">
                      <w:txbxContent>
                        <w:p w14:paraId="29F37AFC" w14:textId="77777777" w:rsidR="0064585C" w:rsidRDefault="0064585C" w:rsidP="0064585C">
                          <w:pPr>
                            <w:jc w:val="center"/>
                            <w:rPr>
                              <w:b/>
                              <w:bCs/>
                              <w:sz w:val="16"/>
                              <w:szCs w:val="16"/>
                              <w:lang w:eastAsia="ar-SA"/>
                            </w:rPr>
                          </w:pPr>
                          <w:r>
                            <w:rPr>
                              <w:b/>
                              <w:bCs/>
                              <w:sz w:val="16"/>
                              <w:szCs w:val="16"/>
                              <w:lang w:eastAsia="ar-SA"/>
                            </w:rPr>
                            <w:t>B</w:t>
                          </w:r>
                        </w:p>
                      </w:txbxContent>
                    </v:textbox>
                  </v:shape>
                  <v:shape id="Text Box 69" o:spid="_x0000_s1031" type="#_x0000_t202" style="position:absolute;left:2258;top:1170;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DahwQAA&#10;ANwAAAAPAAAAZHJzL2Rvd25yZXYueG1sRE9La8JAEL4X/A/LCL01G6WtGl1FSgM9SMFH7kN2TILZ&#10;2ZDdPPrvu4LgbT6+52x2o6lFT62rLCuYRTEI4tzqigsFl3P6tgThPLLG2jIp+CMHu+3kZYOJtgMf&#10;qT/5QoQQdgkqKL1vEildXpJBF9mGOHBX2xr0AbaF1C0OIdzUch7Hn9JgxaGhxIa+Sspvp84oOGT6&#10;lz/S1feik31WO13wsRmUep2O+zUIT6N/ih/uHx3mz9/h/ky4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69w2ocEAAADcAAAADwAAAAAAAAAAAAAAAACXAgAAZHJzL2Rvd25y&#10;ZXYueG1sUEsFBgAAAAAEAAQA9QAAAIUDAAAAAA==&#10;" filled="f" strokeweight=".26mm">
                    <v:stroke joinstyle="round"/>
                    <v:shadow opacity="49150f"/>
                  </v:shape>
                  <v:shape id="Text Box 70" o:spid="_x0000_s1032" type="#_x0000_t202" style="position:absolute;left:2581;top:1170;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kJM6wQAA&#10;ANwAAAAPAAAAZHJzL2Rvd25yZXYueG1sRE9La8JAEL4X/A/LCN7qRiFtja4iYqAHKSTV+5Adk2B2&#10;NmQ3j/57t1DobT6+5+wOk2nEQJ2rLStYLSMQxIXVNZcKrt/p6wcI55E1NpZJwQ85OOxnLztMtB05&#10;oyH3pQgh7BJUUHnfJlK6oiKDbmlb4sDdbWfQB9iVUnc4hnDTyHUUvUmDNYeGCls6VVQ88t4ouNz0&#10;F8fp5vzey+HWOF1y1o5KLebTcQvC0+T/xX/uTx3mr2P4fSZcIP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JCTOsEAAADcAAAADwAAAAAAAAAAAAAAAACXAgAAZHJzL2Rvd25y&#10;ZXYueG1sUEsFBgAAAAAEAAQA9QAAAIUDAAAAAA==&#10;" filled="f" strokeweight=".26mm">
                    <v:stroke joinstyle="round"/>
                    <v:shadow opacity="49150f"/>
                  </v:shape>
                </v:group>
                <v:group id="Group 71" o:spid="_x0000_s1033" style="position:absolute;left:2759;top:157;width:603;height:477" coordorigin="2759,157" coordsize="603,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1PvTwgAAANwAAAAPAAAAZHJzL2Rvd25yZXYueG1sRE9Ni8IwEL0L/ocwgjdN&#10;qyhSjSKyu+xBBOvC4m1oxrbYTEqTbeu/3wiCt3m8z9nselOJlhpXWlYQTyMQxJnVJecKfi6fkxUI&#10;55E1VpZJwYMc7LbDwQYTbTs+U5v6XIQQdgkqKLyvEyldVpBBN7U1ceButjHoA2xyqRvsQrip5CyK&#10;ltJgyaGhwJoOBWX39M8o+Oqw28/jj/Z4vx0e18vi9HuMSanxqN+vQXjq/Vv8cn/rMH+2hO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NT708IAAADcAAAADwAA&#10;AAAAAAAAAAAAAACpAgAAZHJzL2Rvd25yZXYueG1sUEsFBgAAAAAEAAQA+gAAAJgDAAAAAA==&#10;">
                  <v:shape id="Text Box 72" o:spid="_x0000_s1034" type="#_x0000_t202" style="position:absolute;left:2759;top:157;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iTiwwAA&#10;ANwAAAAPAAAAZHJzL2Rvd25yZXYueG1sRE/NasJAEL4LfYdlCr2ZXS1om7pKaSkUezLNA4zZMYlm&#10;Z0N2NUmfvisI3ubj+53VZrCNuFDna8caZokCQVw4U3OpIf/9mr6A8AHZYOOYNIzkYbN+mKwwNa7n&#10;HV2yUIoYwj5FDVUIbSqlLyqy6BPXEkfu4DqLIcKulKbDPobbRs6VWkiLNceGClv6qKg4ZWerIVPb&#10;VzPu8/Pz6ZjN/lz/M37We62fHof3NxCBhnAX39zfJs6fL+H6TLxAr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siTiwwAAANwAAAAPAAAAAAAAAAAAAAAAAJcCAABkcnMvZG93&#10;bnJldi54bWxQSwUGAAAAAAQABAD1AAAAhwMAAAAA&#10;" filled="f" strokeweight=".26mm">
                    <v:stroke joinstyle="round"/>
                    <v:shadow opacity="49150f"/>
                    <v:textbox inset="0,0,0,0">
                      <w:txbxContent>
                        <w:p w14:paraId="7CC1E604" w14:textId="77777777" w:rsidR="0064585C" w:rsidRDefault="0064585C" w:rsidP="0064585C">
                          <w:pPr>
                            <w:jc w:val="center"/>
                            <w:rPr>
                              <w:b/>
                              <w:bCs/>
                              <w:sz w:val="16"/>
                              <w:szCs w:val="16"/>
                              <w:lang w:eastAsia="ar-SA"/>
                            </w:rPr>
                          </w:pPr>
                          <w:r>
                            <w:rPr>
                              <w:b/>
                              <w:bCs/>
                              <w:sz w:val="16"/>
                              <w:szCs w:val="16"/>
                              <w:lang w:eastAsia="ar-SA"/>
                            </w:rPr>
                            <w:t>D</w:t>
                          </w:r>
                        </w:p>
                      </w:txbxContent>
                    </v:textbox>
                  </v:shape>
                  <v:shape id="Text Box 73" o:spid="_x0000_s1035" type="#_x0000_t202" style="position:absolute;left:2761;top:361;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TykwgAA&#10;ANwAAAAPAAAAZHJzL2Rvd25yZXYueG1sRI9Bi8JADIXvC/6HIYK3daqw61odRWQFD4ugq/fQiW2x&#10;kymdsa3/3hwEbwnv5b0vy3XvKtVSE0rPBibjBBRx5m3JuYHz/+7zB1SIyBYrz2TgQQHWq8HHElPr&#10;Oz5Se4q5khAOKRooYqxTrUNWkMMw9jWxaFffOIyyNrm2DXYS7io9TZJv7bBkaSiwpm1B2e10dwb+&#10;LvbAX7v57+yu20sVbM7HujNmNOw3C1CR+vg2v673VvCnQivPyAR6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RPKTCAAAA3AAAAA8AAAAAAAAAAAAAAAAAlwIAAGRycy9kb3du&#10;cmV2LnhtbFBLBQYAAAAABAAEAPUAAACGAwAAAAA=&#10;" filled="f" strokeweight=".26mm">
                    <v:stroke joinstyle="round"/>
                    <v:shadow opacity="49150f"/>
                  </v:shape>
                  <v:shape id="Text Box 74" o:spid="_x0000_s1036" type="#_x0000_t202" style="position:absolute;left:3084;top:361;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3Zk/vgAA&#10;ANwAAAAPAAAAZHJzL2Rvd25yZXYueG1sRE/LqsIwEN0L/kMYwZ2mCr6qUeRyBRci+NoPzdgWm0lp&#10;Ylv/3giCuzmc56w2rSlETZXLLSsYDSMQxInVOacKrpfdYA7CeWSNhWVS8CIHm3W3s8JY24ZPVJ99&#10;KkIIuxgVZN6XsZQuycigG9qSOHB3Wxn0AVap1BU2IdwUchxFU2kw59CQYUl/GSWP89MoONz0kSe7&#10;xf/sKetb4XTKp7JRqt9rt0sQnlr/E3/dex3mjxfweSZcIN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d2ZP74AAADcAAAADwAAAAAAAAAAAAAAAACXAgAAZHJzL2Rvd25yZXYu&#10;eG1sUEsFBgAAAAAEAAQA9QAAAIIDAAAAAA==&#10;" filled="f" strokeweight=".26mm">
                    <v:stroke joinstyle="round"/>
                    <v:shadow opacity="49150f"/>
                  </v:shape>
                </v:group>
                <v:group id="Group 75" o:spid="_x0000_s1037" style="position:absolute;left:1702;top:1788;width:603;height:477" coordorigin="1702,1788" coordsize="603,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shape id="Text Box 76" o:spid="_x0000_s1038" type="#_x0000_t202" style="position:absolute;left:1702;top:1788;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o/QwgAA&#10;ANwAAAAPAAAAZHJzL2Rvd25yZXYueG1sRE9LasMwEN0Xegcxhe4a2TWExI1iQkuhNKs6OcDEmtpO&#10;rJGx5F9PHwUK2c3jfWeTTaYRA3WutqwgXkQgiAuray4VHA+fLysQziNrbCyTgpkcZNvHhw2m2o78&#10;Q0PuSxFC2KWooPK+TaV0RUUG3cK2xIH7tZ1BH2BXSt3hGMJNI1+jaCkN1hwaKmzpvaLikvdGQR59&#10;r/V8OvbJ5ZzHf3bczx/1Sannp2n3BsLT5O/if/eXDvOTGG7PhAvk9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Oj9DCAAAA3AAAAA8AAAAAAAAAAAAAAAAAlwIAAGRycy9kb3du&#10;cmV2LnhtbFBLBQYAAAAABAAEAPUAAACGAwAAAAA=&#10;" filled="f" strokeweight=".26mm">
                    <v:stroke joinstyle="round"/>
                    <v:shadow opacity="49150f"/>
                    <v:textbox inset="0,0,0,0">
                      <w:txbxContent>
                        <w:p w14:paraId="35A22ACE" w14:textId="77777777" w:rsidR="0064585C" w:rsidRDefault="0064585C" w:rsidP="0064585C">
                          <w:pPr>
                            <w:jc w:val="center"/>
                            <w:rPr>
                              <w:b/>
                              <w:bCs/>
                              <w:sz w:val="16"/>
                              <w:szCs w:val="16"/>
                              <w:lang w:eastAsia="ar-SA"/>
                            </w:rPr>
                          </w:pPr>
                          <w:r>
                            <w:rPr>
                              <w:b/>
                              <w:bCs/>
                              <w:sz w:val="16"/>
                              <w:szCs w:val="16"/>
                              <w:lang w:eastAsia="ar-SA"/>
                            </w:rPr>
                            <w:t>A</w:t>
                          </w:r>
                        </w:p>
                      </w:txbxContent>
                    </v:textbox>
                  </v:shape>
                  <v:shape id="Text Box 77" o:spid="_x0000_s1039" type="#_x0000_t202" style="position:absolute;left:1704;top:1992;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J2TwQAA&#10;ANwAAAAPAAAAZHJzL2Rvd25yZXYueG1sRE9La8JAEL4X/A/LCL01Gy2tGl1FSgM9SMFH7kN2TILZ&#10;2ZDdPPrvu4LgbT6+52x2o6lFT62rLCuYRTEI4tzqigsFl3P6tgThPLLG2jIp+CMHu+3kZYOJtgMf&#10;qT/5QoQQdgkqKL1vEildXpJBF9mGOHBX2xr0AbaF1C0OIdzUch7Hn9JgxaGhxIa+Sspvp84oOGT6&#10;lz/S1feik31WO13wsRmUep2O+zUIT6N/ih/uHx3mv8/h/ky4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qCdk8EAAADcAAAADwAAAAAAAAAAAAAAAACXAgAAZHJzL2Rvd25y&#10;ZXYueG1sUEsFBgAAAAAEAAQA9QAAAIUDAAAAAA==&#10;" filled="f" strokeweight=".26mm">
                    <v:stroke joinstyle="round"/>
                    <v:shadow opacity="49150f"/>
                  </v:shape>
                  <v:shape id="Text Box 78" o:spid="_x0000_s1040" type="#_x0000_t202" style="position:absolute;left:2027;top:1992;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7DgIwQAA&#10;ANwAAAAPAAAAZHJzL2Rvd25yZXYueG1sRE9Na4NAEL0X+h+WKfRW11baNMY1lFKhh1BIUu+DO1GJ&#10;OyvuRs2/zwYCuc3jfU62nk0nRhpca1nBaxSDIK6sbrlW8L8vXj5BOI+ssbNMCs7kYJ0/PmSYajvx&#10;lsadr0UIYZeigsb7PpXSVQ0ZdJHtiQN3sINBH+BQSz3gFMJNJ9/i+EMabDk0NNjTd0PVcXcyCjal&#10;/uP3YvmzOMmx7JyuedtPSj0/zV8rEJ5mfxff3L86zE8SuD4TLpD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ew4CMEAAADcAAAADwAAAAAAAAAAAAAAAACXAgAAZHJzL2Rvd25y&#10;ZXYueG1sUEsFBgAAAAAEAAQA9QAAAIUDAAAAAA==&#10;" filled="f" strokeweight=".26mm">
                    <v:stroke joinstyle="round"/>
                    <v:shadow opacity="49150f"/>
                  </v:shape>
                </v:group>
                <v:group id="Group 79" o:spid="_x0000_s1041" style="position:absolute;left:2719;top:1792;width:603;height:477" coordorigin="2719,1792" coordsize="603,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k1bixAAAANwAAAAPAAAAZHJzL2Rvd25yZXYueG1sRE9La8JAEL4L/Q/LFHoz&#10;mzS1lDSriNTSgxTUQultyI5JMDsbsmse/94VCt7m43tOvhpNI3rqXG1ZQRLFIIgLq2suFfwct/M3&#10;EM4ja2wsk4KJHKyWD7McM20H3lN/8KUIIewyVFB532ZSuqIigy6yLXHgTrYz6APsSqk7HEK4aeRz&#10;HL9KgzWHhgpb2lRUnA8Xo+BzwGGdJh/97nzaTH/HxffvLiGlnh7H9TsIT6O/i//dXzrMT1/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6k1bixAAAANwAAAAP&#10;AAAAAAAAAAAAAAAAAKkCAABkcnMvZG93bnJldi54bWxQSwUGAAAAAAQABAD6AAAAmgMAAAAA&#10;">
                  <v:shape id="Text Box 80" o:spid="_x0000_s1042" type="#_x0000_t202" style="position:absolute;left:2719;top:1792;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YnTwQAA&#10;ANwAAAAPAAAAZHJzL2Rvd25yZXYueG1sRE/NisIwEL4L+w5hFrxp6oqy2zWKuAiiJ7s+wNiMbbWZ&#10;lCba1qc3guBtPr7fmS1aU4ob1a6wrGA0jEAQp1YXnCk4/K8H3yCcR9ZYWiYFHTlYzD96M4y1bXhP&#10;t8RnIoSwi1FB7n0VS+nSnAy6oa2IA3eytUEfYJ1JXWMTwk0pv6JoKg0WHBpyrGiVU3pJrkZBEm1/&#10;dHc8XMeXczK622bX/RVHpfqf7fIXhKfWv8Uv90aH+eMJPJ8JF8j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J08EAAADcAAAADwAAAAAAAAAAAAAAAACXAgAAZHJzL2Rvd25y&#10;ZXYueG1sUEsFBgAAAAAEAAQA9QAAAIUDAAAAAA==&#10;" filled="f" strokeweight=".26mm">
                    <v:stroke joinstyle="round"/>
                    <v:shadow opacity="49150f"/>
                    <v:textbox inset="0,0,0,0">
                      <w:txbxContent>
                        <w:p w14:paraId="2950E459" w14:textId="77777777" w:rsidR="0064585C" w:rsidRDefault="0064585C" w:rsidP="0064585C">
                          <w:pPr>
                            <w:jc w:val="center"/>
                            <w:rPr>
                              <w:b/>
                              <w:bCs/>
                              <w:sz w:val="16"/>
                              <w:szCs w:val="16"/>
                              <w:lang w:eastAsia="ar-SA"/>
                            </w:rPr>
                          </w:pPr>
                          <w:r>
                            <w:rPr>
                              <w:b/>
                              <w:bCs/>
                              <w:sz w:val="16"/>
                              <w:szCs w:val="16"/>
                              <w:lang w:eastAsia="ar-SA"/>
                            </w:rPr>
                            <w:t>C</w:t>
                          </w:r>
                        </w:p>
                      </w:txbxContent>
                    </v:textbox>
                  </v:shape>
                  <v:shape id="Text Box 81" o:spid="_x0000_s1043" type="#_x0000_t202" style="position:absolute;left:2721;top:1996;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5uQwQAA&#10;ANwAAAAPAAAAZHJzL2Rvd25yZXYueG1sRE9Na4NAEL0X+h+WKeRW17bENsY1lFIhh1BIWu+DO1GJ&#10;OyvuRs2/zwYCvc3jfU62mU0nRhpca1nBSxSDIK6sbrlW8PdbPH+AcB5ZY2eZFFzIwSZ/fMgw1Xbi&#10;PY0HX4sQwi5FBY33fSqlqxoy6CLbEwfuaAeDPsChlnrAKYSbTr7GcSINthwaGuzpq6HqdDgbBbtS&#10;//CyWH2/n+VYdk7XvO8npRZP8+cahKfZ/4vv7q0O898SuD0TLpD5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ZubkMEAAADcAAAADwAAAAAAAAAAAAAAAACXAgAAZHJzL2Rvd25y&#10;ZXYueG1sUEsFBgAAAAAEAAQA9QAAAIUDAAAAAA==&#10;" filled="f" strokeweight=".26mm">
                    <v:stroke joinstyle="round"/>
                    <v:shadow opacity="49150f"/>
                  </v:shape>
                  <v:shape id="Text Box 82" o:spid="_x0000_s1044" type="#_x0000_t202" style="position:absolute;left:3044;top:1996;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1z4LvwAA&#10;ANwAAAAPAAAAZHJzL2Rvd25yZXYueG1sRE/LqsIwEN0L/kMYwZ2mKr6qUUQUXIig97ofmrEtNpPS&#10;xLb3728Ewd0cznPW29YUoqbK5ZYVjIYRCOLE6pxTBb8/x8EChPPIGgvLpOCPHGw33c4aY20bvlJ9&#10;86kIIexiVJB5X8ZSuiQjg25oS+LAPWxl0AdYpVJX2IRwU8hxFM2kwZxDQ4Yl7TNKnreXUXC+6wtP&#10;j8vD/CXre+F0yteyUarfa3crEJ5a/xV/3Ccd5k/m8H4mXC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7XPgu/AAAA3AAAAA8AAAAAAAAAAAAAAAAAlwIAAGRycy9kb3ducmV2&#10;LnhtbFBLBQYAAAAABAAEAPUAAACDAwAAAAA=&#10;" filled="f" strokeweight=".26mm">
                    <v:stroke joinstyle="round"/>
                    <v:shadow opacity="49150f"/>
                  </v:shape>
                </v:group>
                <v:line id="Line 83" o:spid="_x0000_s1045" style="position:absolute;flip:x;visibility:visible;mso-wrap-style:square" from="2074,1316" to="2401,17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R8cYAAADcAAAADwAAAGRycy9kb3ducmV2LnhtbESP3WoCMRCF7wu+QxihN6UmWmjr1ijS&#10;P3ohSNUHGDbT3dVksiSpbt++c1Ho3QznzDnfLFZD8OpMKXeRLUwnBhRxHV3HjYXD/u32EVQuyA59&#10;ZLLwQxlWy9HVAisXL/xJ511plIRwrtBCW0pfaZ3rlgLmSeyJRfuKKWCRNTXaJbxIePB6Zsy9Dtix&#10;NLTY03NL9Wn3HSxszesszafb6LuHo37fvOy9uTlaez0e1k+gCg3l3/x3/eEE/05o5Rm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u4kfHGAAAA3AAAAA8AAAAAAAAA&#10;AAAAAAAAoQIAAGRycy9kb3ducmV2LnhtbFBLBQYAAAAABAAEAPkAAACUAwAAAAA=&#10;" strokeweight=".26mm">
                  <v:stroke endarrow="block"/>
                  <v:shadow opacity="49150f"/>
                </v:line>
                <v:line id="Line 84" o:spid="_x0000_s1046" style="position:absolute;visibility:visible;mso-wrap-style:square" from="2721,1320" to="3056,17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dru0cIAAADcAAAADwAAAGRycy9kb3ducmV2LnhtbESPQYvCMBCF74L/IYywF1lTV5Ft1yhS&#10;WNGjVXoemtm2tJmUJmr33xtB8DbDe9+bN+vtYFpxo97VlhXMZxEI4sLqmksFl/Pv5zcI55E1tpZJ&#10;wT852G7GozUm2t75RLfMlyKEsEtQQeV9l0jpiooMupntiIP2Z3uDPqx9KXWP9xBuWvkVRStpsOZw&#10;ocKO0oqKJruaUCNrjyYv07SZ5rxreK9dvIyV+pgMux8Qngb/Nr/ogw7cIobnM2ECuX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dru0cIAAADcAAAADwAAAAAAAAAAAAAA&#10;AAChAgAAZHJzL2Rvd25yZXYueG1sUEsFBgAAAAAEAAQA+QAAAJADAAAAAA==&#10;" strokeweight=".26mm">
                  <v:stroke endarrow="block"/>
                  <v:shadow opacity="49150f"/>
                </v:line>
                <v:group id="Group 85" o:spid="_x0000_s1047" style="position:absolute;left:3283;top:976;width:603;height:477" coordorigin="3283,976" coordsize="603,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riOcxgAAANwAAAAPAAAAZHJzL2Rvd25yZXYueG1sRI9Pa8JAEMXvhX6HZQq9&#10;1U1sKyW6ioiKByn4B4q3ITsmwexsyK5J/PadQ6G3Gd6b934zWwyuVh21ofJsIB0loIhzbysuDJxP&#10;m7cvUCEiW6w9k4EHBVjMn59mmFnf84G6YyyUhHDI0EAZY5NpHfKSHIaRb4hFu/rWYZS1LbRtsZdw&#10;V+txkky0w4qlocSGViXlt+PdGdj22C/f03W3v11Xj8vp8/tnn5Ixry/Dcgoq0hD/zX/XOyv4H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2uI5zGAAAA3AAA&#10;AA8AAAAAAAAAAAAAAAAAqQIAAGRycy9kb3ducmV2LnhtbFBLBQYAAAAABAAEAPoAAACcAwAAAAA=&#10;">
                  <v:shape id="Text Box 86" o:spid="_x0000_s1048" type="#_x0000_t202" style="position:absolute;left:3283;top:976;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PytwgAA&#10;ANwAAAAPAAAAZHJzL2Rvd25yZXYueG1sRE/NasJAEL4XfIdlBG91kypFo6tIRRB7apoHGLNjEs3O&#10;huxqEp++Wyj0Nh/f76y3vanFg1pXWVYQTyMQxLnVFRcKsu/D6wKE88gaa8ukYCAH283oZY2Jth1/&#10;0SP1hQgh7BJUUHrfJFK6vCSDbmob4sBdbGvQB9gWUrfYhXBTy7coepcGKw4NJTb0UVJ+S+9GQRqd&#10;lno4Z/fZ7ZrGT9t9DvvqrNRk3O9WIDz1/l/85z7qMH8ew+8z4QK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I/K3CAAAA3AAAAA8AAAAAAAAAAAAAAAAAlwIAAGRycy9kb3du&#10;cmV2LnhtbFBLBQYAAAAABAAEAPUAAACGAwAAAAA=&#10;" filled="f" strokeweight=".26mm">
                    <v:stroke joinstyle="round"/>
                    <v:shadow opacity="49150f"/>
                    <v:textbox inset="0,0,0,0">
                      <w:txbxContent>
                        <w:p w14:paraId="1F54F710" w14:textId="77777777" w:rsidR="0064585C" w:rsidRDefault="0064585C" w:rsidP="0064585C">
                          <w:pPr>
                            <w:jc w:val="center"/>
                            <w:rPr>
                              <w:b/>
                              <w:bCs/>
                              <w:sz w:val="16"/>
                              <w:szCs w:val="16"/>
                              <w:lang w:eastAsia="ar-SA"/>
                            </w:rPr>
                          </w:pPr>
                          <w:r>
                            <w:rPr>
                              <w:b/>
                              <w:bCs/>
                              <w:sz w:val="16"/>
                              <w:szCs w:val="16"/>
                              <w:lang w:eastAsia="ar-SA"/>
                            </w:rPr>
                            <w:t>E</w:t>
                          </w:r>
                        </w:p>
                      </w:txbxContent>
                    </v:textbox>
                  </v:shape>
                  <v:shape id="Text Box 87" o:spid="_x0000_s1049" type="#_x0000_t202" style="position:absolute;left:3285;top:1180;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u7uwQAA&#10;ANwAAAAPAAAAZHJzL2Rvd25yZXYueG1sRE9La8JAEL4X/A/LCL01G6WtGl1FSgM9SMFH7kN2TILZ&#10;2ZDdPPrvu4LgbT6+52x2o6lFT62rLCuYRTEI4tzqigsFl3P6tgThPLLG2jIp+CMHu+3kZYOJtgMf&#10;qT/5QoQQdgkqKL1vEildXpJBF9mGOHBX2xr0AbaF1C0OIdzUch7Hn9JgxaGhxIa+Sspvp84oOGT6&#10;lz/S1feik31WO13wsRmUep2O+zUIT6N/ih/uHx3mv8/h/ky4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qbu7sEAAADcAAAADwAAAAAAAAAAAAAAAACXAgAAZHJzL2Rvd25y&#10;ZXYueG1sUEsFBgAAAAAEAAQA9QAAAIUDAAAAAA==&#10;" filled="f" strokeweight=".26mm">
                    <v:stroke joinstyle="round"/>
                    <v:shadow opacity="49150f"/>
                  </v:shape>
                  <v:shape id="Text Box 88" o:spid="_x0000_s1050" type="#_x0000_t202" style="position:absolute;left:3608;top:1180;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6kt1wQAA&#10;ANwAAAAPAAAAZHJzL2Rvd25yZXYueG1sRE9La4NAEL4X8h+WCeQW17xb4yaU0kAPJRBT74M7VYk7&#10;K+5G7b/PFgq9zcf3nPQ4mkb01LnasoJFFIMgLqyuuVTwdT3Nn0E4j6yxsUwKfsjB8TB5SjHRduAL&#10;9ZkvRQhhl6CCyvs2kdIVFRl0kW2JA/dtO4M+wK6UusMhhJtGLuN4Kw3WHBoqbOmtouKW3Y2Cz1yf&#10;eXN6ed/dZZ83Tpd8aQelZtPxdQ/C0+j/xX/uDx3mr1fw+0y4QB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pLdcEAAADcAAAADwAAAAAAAAAAAAAAAACXAgAAZHJzL2Rvd25y&#10;ZXYueG1sUEsFBgAAAAAEAAQA9QAAAIUDAAAAAA==&#10;" filled="f" strokeweight=".26mm">
                    <v:stroke joinstyle="round"/>
                    <v:shadow opacity="49150f"/>
                  </v:shape>
                </v:group>
                <v:line id="Line 89" o:spid="_x0000_s1051" style="position:absolute;flip:y;visibility:visible;mso-wrap-style:square" from="1704,1990" to="2021,2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cdkcEAAADcAAAADwAAAGRycy9kb3ducmV2LnhtbERPTWsCMRC9C/6HMEJvmlWW2q5GEUvB&#10;a11BehuS6e7qZrIkUbf99Y0geJvH+5zluretuJIPjWMF00kGglg703Cl4FB+jt9AhIhssHVMCn4p&#10;wHo1HCyxMO7GX3Tdx0qkEA4FKqhj7Aopg67JYpi4jjhxP85bjAn6ShqPtxRuWznLsldpseHUUGNH&#10;25r0eX+xCvhUHs20POTV+/xbX5qPsPN/WqmXUb9ZgIjUx6f44d6ZND/P4f5MukC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Bx2RwQAAANwAAAAPAAAAAAAAAAAAAAAA&#10;AKECAABkcnMvZG93bnJldi54bWxQSwUGAAAAAAQABAD5AAAAjwMAAAAA&#10;" strokeweight=".26mm">
                  <v:shadow opacity="49150f"/>
                </v:line>
                <v:line id="Line 90" o:spid="_x0000_s1052" style="position:absolute;flip:y;visibility:visible;mso-wrap-style:square" from="2026,1990" to="2302,2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u4CsIAAADcAAAADwAAAGRycy9kb3ducmV2LnhtbERP32vCMBB+F/wfwgm+adrh3NY1ytgQ&#10;fNUKY29Hcmu7NZeSRK3+9Ysg7O0+vp9XrgfbiRP50DpWkM8zEMTamZZrBYdqM3sGESKywc4xKbhQ&#10;gPVqPCqxMO7MOzrtYy1SCIcCFTQx9oWUQTdkMcxdT5y4b+ctxgR9LY3Hcwq3nXzIsqW02HJqaLCn&#10;94b07/5oFfBP9Wny6rCoX56+9LH9CFt/1UpNJ8PbK4hIQ/wX391bk+YvHuH2TLpAr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ku4CsIAAADcAAAADwAAAAAAAAAAAAAA&#10;AAChAgAAZHJzL2Rvd25yZXYueG1sUEsFBgAAAAAEAAQA+QAAAJADAAAAAA==&#10;" strokeweight=".26mm">
                  <v:shadow opacity="49150f"/>
                </v:line>
                <v:line id="Line 91" o:spid="_x0000_s1053" style="position:absolute;flip:y;visibility:visible;mso-wrap-style:square" from="2721,2010" to="2997,2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kmfcEAAADcAAAADwAAAGRycy9kb3ducmV2LnhtbERP32vCMBB+F/Y/hBv4pmmHOK2mIg7B&#10;11lBfDuSs+3WXEoStdtfvwwGe7uP7+etN4PtxJ18aB0ryKcZCGLtTMu1glO1nyxAhIhssHNMCr4o&#10;wKZ8Gq2xMO7B73Q/xlqkEA4FKmhi7Aspg27IYpi6njhxV+ctxgR9LY3HRwq3nXzJsrm02HJqaLCn&#10;XUP683izCvijOpu8Os3q5etF39q3cPDfWqnx87BdgYg0xH/xn/tg0vzZHH6fSRfI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6mSZ9wQAAANwAAAAPAAAAAAAAAAAAAAAA&#10;AKECAABkcnMvZG93bnJldi54bWxQSwUGAAAAAAQABAD5AAAAjwMAAAAA&#10;" strokeweight=".26mm">
                  <v:shadow opacity="49150f"/>
                </v:line>
                <v:line id="Line 92" o:spid="_x0000_s1054" style="position:absolute;flip:y;visibility:visible;mso-wrap-style:square" from="3044,1994" to="3320,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WD5sEAAADcAAAADwAAAGRycy9kb3ducmV2LnhtbERP32vCMBB+H/g/hBP2NtOK6NaZypgM&#10;fJ0Vxt6O5NZWm0tJolb/+kUQfLuP7+ctV4PtxIl8aB0ryCcZCGLtTMu1gl319fIKIkRkg51jUnCh&#10;AKty9LTEwrgzf9NpG2uRQjgUqKCJsS+kDLohi2HieuLE/TlvMSboa2k8nlO47eQ0y+bSYsupocGe&#10;PhvSh+3RKuB99WPyajer3xa/+tiuw8ZftVLP4+HjHUSkIT7Ed/fGpPmzBdyeSRfI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1YPmwQAAANwAAAAPAAAAAAAAAAAAAAAA&#10;AKECAABkcnMvZG93bnJldi54bWxQSwUGAAAAAAQABAD5AAAAjwMAAAAA&#10;" strokeweight=".26mm">
                  <v:shadow opacity="49150f"/>
                </v:line>
                <v:line id="Line 93" o:spid="_x0000_s1055" style="position:absolute;flip:y;visibility:visible;mso-wrap-style:square" from="3285,1194" to="3561,14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oXlMQAAADcAAAADwAAAGRycy9kb3ducmV2LnhtbESPQWsCMRCF7wX/Qxiht5pVpK2rUUql&#10;4LWuULwNybi7upksSdRtf33nUOhthvfmvW9Wm8F36kYxtYENTCcFKGIbXMu1gUP18fQKKmVkh11g&#10;MvBNCTbr0cMKSxfu/Em3fa6VhHAq0UCTc19qnWxDHtMk9MSinUL0mGWNtXYR7xLuOz0rimftsWVp&#10;aLCn94bsZX/1BvhcfblpdZjXi5ejvbbbtIs/1pjH8fC2BJVpyP/mv+udE/y50MozMo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SheUxAAAANwAAAAPAAAAAAAAAAAA&#10;AAAAAKECAABkcnMvZG93bnJldi54bWxQSwUGAAAAAAQABAD5AAAAkgMAAAAA&#10;" strokeweight=".26mm">
                  <v:shadow opacity="49150f"/>
                </v:line>
                <v:line id="Line 94" o:spid="_x0000_s1056" style="position:absolute;flip:y;visibility:visible;mso-wrap-style:square" from="3608,1178" to="3884,14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ayD8EAAADcAAAADwAAAGRycy9kb3ducmV2LnhtbERP32vCMBB+H/g/hBN8m6lD3OyaikwE&#10;X7XC8O1IzrazuZQkat1fvwwGe7uP7+cVq8F24kY+tI4VzKYZCGLtTMu1gmO1fX4DESKywc4xKXhQ&#10;gFU5eiowN+7Oe7odYi1SCIccFTQx9rmUQTdkMUxdT5y4s/MWY4K+lsbjPYXbTr5k2UJabDk1NNjT&#10;R0P6crhaBfxVfZpZdZzXy9eTvrabsPPfWqnJeFi/g4g0xH/xn3tn0vz5En6fSRfI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BrIPwQAAANwAAAAPAAAAAAAAAAAAAAAA&#10;AKECAABkcnMvZG93bnJldi54bWxQSwUGAAAAAAQABAD5AAAAjwMAAAAA&#10;" strokeweight=".26mm">
                  <v:shadow opacity="49150f"/>
                </v:line>
                <w10:wrap type="square"/>
              </v:group>
            </w:pict>
          </mc:Fallback>
        </mc:AlternateContent>
      </w:r>
    </w:p>
    <w:p w14:paraId="37854C07" w14:textId="71E0E5ED" w:rsidR="0064585C" w:rsidRDefault="0064585C" w:rsidP="0064585C">
      <w:pPr>
        <w:jc w:val="both"/>
        <w:rPr>
          <w:lang w:val="es-ES"/>
        </w:rPr>
      </w:pPr>
      <w:r>
        <w:rPr>
          <w:noProof/>
        </w:rPr>
        <mc:AlternateContent>
          <mc:Choice Requires="wpg">
            <w:drawing>
              <wp:anchor distT="0" distB="0" distL="0" distR="0" simplePos="0" relativeHeight="251660288" behindDoc="0" locked="0" layoutInCell="1" allowOverlap="1" wp14:anchorId="703662CB" wp14:editId="7BF49ABB">
                <wp:simplePos x="0" y="0"/>
                <wp:positionH relativeFrom="column">
                  <wp:posOffset>3216910</wp:posOffset>
                </wp:positionH>
                <wp:positionV relativeFrom="paragraph">
                  <wp:posOffset>-62865</wp:posOffset>
                </wp:positionV>
                <wp:extent cx="1892300" cy="1545590"/>
                <wp:effectExtent l="3810" t="635" r="34290" b="28575"/>
                <wp:wrapSquare wrapText="bothSides"/>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2300" cy="1545590"/>
                          <a:chOff x="5066" y="-99"/>
                          <a:chExt cx="2980" cy="2434"/>
                        </a:xfrm>
                      </wpg:grpSpPr>
                      <wps:wsp>
                        <wps:cNvPr id="89" name="Line 96"/>
                        <wps:cNvCnPr>
                          <a:cxnSpLocks noChangeShapeType="1"/>
                        </wps:cNvCnPr>
                        <wps:spPr bwMode="auto">
                          <a:xfrm>
                            <a:off x="6429" y="252"/>
                            <a:ext cx="85" cy="1284"/>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 name="Line 97"/>
                        <wps:cNvCnPr>
                          <a:cxnSpLocks noChangeShapeType="1"/>
                        </wps:cNvCnPr>
                        <wps:spPr bwMode="auto">
                          <a:xfrm>
                            <a:off x="6781" y="232"/>
                            <a:ext cx="638" cy="488"/>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91" name="Group 98"/>
                        <wpg:cNvGrpSpPr>
                          <a:grpSpLocks/>
                        </wpg:cNvGrpSpPr>
                        <wpg:grpSpPr bwMode="auto">
                          <a:xfrm>
                            <a:off x="5621" y="713"/>
                            <a:ext cx="603" cy="480"/>
                            <a:chOff x="5621" y="713"/>
                            <a:chExt cx="603" cy="480"/>
                          </a:xfrm>
                        </wpg:grpSpPr>
                        <wps:wsp>
                          <wps:cNvPr id="92" name="Text Box 99"/>
                          <wps:cNvSpPr txBox="1">
                            <a:spLocks noChangeArrowheads="1"/>
                          </wps:cNvSpPr>
                          <wps:spPr bwMode="auto">
                            <a:xfrm>
                              <a:off x="5621" y="713"/>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96D44A" w14:textId="77777777" w:rsidR="0064585C" w:rsidRDefault="0064585C" w:rsidP="0064585C">
                                <w:pPr>
                                  <w:jc w:val="center"/>
                                  <w:rPr>
                                    <w:b/>
                                    <w:bCs/>
                                    <w:sz w:val="16"/>
                                    <w:szCs w:val="16"/>
                                    <w:lang w:eastAsia="ar-SA"/>
                                  </w:rPr>
                                </w:pPr>
                                <w:r>
                                  <w:rPr>
                                    <w:b/>
                                    <w:bCs/>
                                    <w:sz w:val="16"/>
                                    <w:szCs w:val="16"/>
                                    <w:lang w:eastAsia="ar-SA"/>
                                  </w:rPr>
                                  <w:t>B</w:t>
                                </w:r>
                              </w:p>
                            </w:txbxContent>
                          </wps:txbx>
                          <wps:bodyPr rot="0" vert="horz" wrap="square" lIns="0" tIns="0" rIns="0" bIns="0" anchor="t" anchorCtr="0">
                            <a:noAutofit/>
                          </wps:bodyPr>
                        </wps:wsp>
                        <wps:wsp>
                          <wps:cNvPr id="93" name="Text Box 100"/>
                          <wps:cNvSpPr txBox="1">
                            <a:spLocks noChangeArrowheads="1"/>
                          </wps:cNvSpPr>
                          <wps:spPr bwMode="auto">
                            <a:xfrm>
                              <a:off x="5623" y="917"/>
                              <a:ext cx="318" cy="274"/>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94" name="Text Box 101"/>
                          <wps:cNvSpPr txBox="1">
                            <a:spLocks noChangeArrowheads="1"/>
                          </wps:cNvSpPr>
                          <wps:spPr bwMode="auto">
                            <a:xfrm>
                              <a:off x="5946" y="917"/>
                              <a:ext cx="277" cy="274"/>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g:grpSp>
                        <wpg:cNvPr id="95" name="Group 102"/>
                        <wpg:cNvGrpSpPr>
                          <a:grpSpLocks/>
                        </wpg:cNvGrpSpPr>
                        <wpg:grpSpPr bwMode="auto">
                          <a:xfrm>
                            <a:off x="6286" y="-99"/>
                            <a:ext cx="603" cy="477"/>
                            <a:chOff x="6286" y="-99"/>
                            <a:chExt cx="603" cy="477"/>
                          </a:xfrm>
                        </wpg:grpSpPr>
                        <wps:wsp>
                          <wps:cNvPr id="96" name="Text Box 103"/>
                          <wps:cNvSpPr txBox="1">
                            <a:spLocks noChangeArrowheads="1"/>
                          </wps:cNvSpPr>
                          <wps:spPr bwMode="auto">
                            <a:xfrm>
                              <a:off x="6286" y="-99"/>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A5AEC8E" w14:textId="77777777" w:rsidR="0064585C" w:rsidRDefault="0064585C" w:rsidP="0064585C">
                                <w:pPr>
                                  <w:jc w:val="center"/>
                                  <w:rPr>
                                    <w:b/>
                                    <w:bCs/>
                                    <w:sz w:val="16"/>
                                    <w:szCs w:val="16"/>
                                    <w:lang w:eastAsia="ar-SA"/>
                                  </w:rPr>
                                </w:pPr>
                                <w:r>
                                  <w:rPr>
                                    <w:b/>
                                    <w:bCs/>
                                    <w:sz w:val="16"/>
                                    <w:szCs w:val="16"/>
                                    <w:lang w:eastAsia="ar-SA"/>
                                  </w:rPr>
                                  <w:t>D</w:t>
                                </w:r>
                              </w:p>
                            </w:txbxContent>
                          </wps:txbx>
                          <wps:bodyPr rot="0" vert="horz" wrap="square" lIns="0" tIns="0" rIns="0" bIns="0" anchor="t" anchorCtr="0">
                            <a:noAutofit/>
                          </wps:bodyPr>
                        </wps:wsp>
                        <wps:wsp>
                          <wps:cNvPr id="97" name="Text Box 104"/>
                          <wps:cNvSpPr txBox="1">
                            <a:spLocks noChangeArrowheads="1"/>
                          </wps:cNvSpPr>
                          <wps:spPr bwMode="auto">
                            <a:xfrm>
                              <a:off x="6288" y="105"/>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98" name="Text Box 105"/>
                          <wps:cNvSpPr txBox="1">
                            <a:spLocks noChangeArrowheads="1"/>
                          </wps:cNvSpPr>
                          <wps:spPr bwMode="auto">
                            <a:xfrm>
                              <a:off x="6611" y="105"/>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g:grpSp>
                        <wpg:cNvPr id="99" name="Group 106"/>
                        <wpg:cNvGrpSpPr>
                          <a:grpSpLocks/>
                        </wpg:cNvGrpSpPr>
                        <wpg:grpSpPr bwMode="auto">
                          <a:xfrm>
                            <a:off x="5066" y="1535"/>
                            <a:ext cx="603" cy="480"/>
                            <a:chOff x="5066" y="1535"/>
                            <a:chExt cx="603" cy="480"/>
                          </a:xfrm>
                        </wpg:grpSpPr>
                        <wps:wsp>
                          <wps:cNvPr id="100" name="Text Box 107"/>
                          <wps:cNvSpPr txBox="1">
                            <a:spLocks noChangeArrowheads="1"/>
                          </wps:cNvSpPr>
                          <wps:spPr bwMode="auto">
                            <a:xfrm>
                              <a:off x="5066" y="1535"/>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31DCFA" w14:textId="77777777" w:rsidR="0064585C" w:rsidRDefault="0064585C" w:rsidP="0064585C">
                                <w:pPr>
                                  <w:jc w:val="center"/>
                                  <w:rPr>
                                    <w:b/>
                                    <w:bCs/>
                                    <w:sz w:val="16"/>
                                    <w:szCs w:val="16"/>
                                    <w:lang w:eastAsia="ar-SA"/>
                                  </w:rPr>
                                </w:pPr>
                                <w:r>
                                  <w:rPr>
                                    <w:b/>
                                    <w:bCs/>
                                    <w:sz w:val="16"/>
                                    <w:szCs w:val="16"/>
                                    <w:lang w:eastAsia="ar-SA"/>
                                  </w:rPr>
                                  <w:t>A</w:t>
                                </w:r>
                              </w:p>
                            </w:txbxContent>
                          </wps:txbx>
                          <wps:bodyPr rot="0" vert="horz" wrap="square" lIns="0" tIns="0" rIns="0" bIns="0" anchor="t" anchorCtr="0">
                            <a:noAutofit/>
                          </wps:bodyPr>
                        </wps:wsp>
                        <wps:wsp>
                          <wps:cNvPr id="101" name="Text Box 108"/>
                          <wps:cNvSpPr txBox="1">
                            <a:spLocks noChangeArrowheads="1"/>
                          </wps:cNvSpPr>
                          <wps:spPr bwMode="auto">
                            <a:xfrm>
                              <a:off x="5068" y="1739"/>
                              <a:ext cx="318" cy="274"/>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02" name="Text Box 109"/>
                          <wps:cNvSpPr txBox="1">
                            <a:spLocks noChangeArrowheads="1"/>
                          </wps:cNvSpPr>
                          <wps:spPr bwMode="auto">
                            <a:xfrm>
                              <a:off x="5391" y="1739"/>
                              <a:ext cx="277" cy="274"/>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g:grpSp>
                        <wpg:cNvPr id="103" name="Group 110"/>
                        <wpg:cNvGrpSpPr>
                          <a:grpSpLocks/>
                        </wpg:cNvGrpSpPr>
                        <wpg:grpSpPr bwMode="auto">
                          <a:xfrm>
                            <a:off x="6084" y="1539"/>
                            <a:ext cx="603" cy="480"/>
                            <a:chOff x="6084" y="1539"/>
                            <a:chExt cx="603" cy="480"/>
                          </a:xfrm>
                        </wpg:grpSpPr>
                        <wps:wsp>
                          <wps:cNvPr id="104" name="Text Box 111"/>
                          <wps:cNvSpPr txBox="1">
                            <a:spLocks noChangeArrowheads="1"/>
                          </wps:cNvSpPr>
                          <wps:spPr bwMode="auto">
                            <a:xfrm>
                              <a:off x="6084" y="1539"/>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F7310C" w14:textId="77777777" w:rsidR="0064585C" w:rsidRDefault="0064585C" w:rsidP="0064585C">
                                <w:pPr>
                                  <w:jc w:val="center"/>
                                  <w:rPr>
                                    <w:b/>
                                    <w:bCs/>
                                    <w:sz w:val="16"/>
                                    <w:szCs w:val="16"/>
                                    <w:lang w:eastAsia="ar-SA"/>
                                  </w:rPr>
                                </w:pPr>
                                <w:r>
                                  <w:rPr>
                                    <w:b/>
                                    <w:bCs/>
                                    <w:sz w:val="16"/>
                                    <w:szCs w:val="16"/>
                                    <w:lang w:eastAsia="ar-SA"/>
                                  </w:rPr>
                                  <w:t>C</w:t>
                                </w:r>
                              </w:p>
                            </w:txbxContent>
                          </wps:txbx>
                          <wps:bodyPr rot="0" vert="horz" wrap="square" lIns="0" tIns="0" rIns="0" bIns="0" anchor="t" anchorCtr="0">
                            <a:noAutofit/>
                          </wps:bodyPr>
                        </wps:wsp>
                        <wps:wsp>
                          <wps:cNvPr id="105" name="Text Box 112"/>
                          <wps:cNvSpPr txBox="1">
                            <a:spLocks noChangeArrowheads="1"/>
                          </wps:cNvSpPr>
                          <wps:spPr bwMode="auto">
                            <a:xfrm>
                              <a:off x="6086" y="1743"/>
                              <a:ext cx="318" cy="274"/>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06" name="Text Box 113"/>
                          <wps:cNvSpPr txBox="1">
                            <a:spLocks noChangeArrowheads="1"/>
                          </wps:cNvSpPr>
                          <wps:spPr bwMode="auto">
                            <a:xfrm>
                              <a:off x="6409" y="1743"/>
                              <a:ext cx="277" cy="274"/>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s:wsp>
                        <wps:cNvPr id="107" name="Line 114"/>
                        <wps:cNvCnPr>
                          <a:cxnSpLocks noChangeShapeType="1"/>
                        </wps:cNvCnPr>
                        <wps:spPr bwMode="auto">
                          <a:xfrm>
                            <a:off x="6086" y="1067"/>
                            <a:ext cx="336" cy="469"/>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108" name="Group 115"/>
                        <wpg:cNvGrpSpPr>
                          <a:grpSpLocks/>
                        </wpg:cNvGrpSpPr>
                        <wpg:grpSpPr bwMode="auto">
                          <a:xfrm>
                            <a:off x="7081" y="723"/>
                            <a:ext cx="603" cy="477"/>
                            <a:chOff x="7081" y="723"/>
                            <a:chExt cx="603" cy="477"/>
                          </a:xfrm>
                        </wpg:grpSpPr>
                        <wps:wsp>
                          <wps:cNvPr id="109" name="Text Box 116"/>
                          <wps:cNvSpPr txBox="1">
                            <a:spLocks noChangeArrowheads="1"/>
                          </wps:cNvSpPr>
                          <wps:spPr bwMode="auto">
                            <a:xfrm>
                              <a:off x="7081" y="723"/>
                              <a:ext cx="600" cy="181"/>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21651C" w14:textId="77777777" w:rsidR="0064585C" w:rsidRDefault="0064585C" w:rsidP="0064585C">
                                <w:pPr>
                                  <w:jc w:val="center"/>
                                  <w:rPr>
                                    <w:b/>
                                    <w:bCs/>
                                    <w:sz w:val="16"/>
                                    <w:szCs w:val="16"/>
                                    <w:lang w:eastAsia="ar-SA"/>
                                  </w:rPr>
                                </w:pPr>
                                <w:r>
                                  <w:rPr>
                                    <w:b/>
                                    <w:bCs/>
                                    <w:sz w:val="16"/>
                                    <w:szCs w:val="16"/>
                                    <w:lang w:eastAsia="ar-SA"/>
                                  </w:rPr>
                                  <w:t>E</w:t>
                                </w:r>
                              </w:p>
                            </w:txbxContent>
                          </wps:txbx>
                          <wps:bodyPr rot="0" vert="horz" wrap="square" lIns="0" tIns="0" rIns="0" bIns="0" anchor="t" anchorCtr="0">
                            <a:noAutofit/>
                          </wps:bodyPr>
                        </wps:wsp>
                        <wps:wsp>
                          <wps:cNvPr id="110" name="Text Box 117"/>
                          <wps:cNvSpPr txBox="1">
                            <a:spLocks noChangeArrowheads="1"/>
                          </wps:cNvSpPr>
                          <wps:spPr bwMode="auto">
                            <a:xfrm>
                              <a:off x="7083" y="927"/>
                              <a:ext cx="318"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11" name="Text Box 118"/>
                          <wps:cNvSpPr txBox="1">
                            <a:spLocks noChangeArrowheads="1"/>
                          </wps:cNvSpPr>
                          <wps:spPr bwMode="auto">
                            <a:xfrm>
                              <a:off x="7406" y="927"/>
                              <a:ext cx="277" cy="272"/>
                            </a:xfrm>
                            <a:prstGeom prst="rect">
                              <a:avLst/>
                            </a:prstGeom>
                            <a:noFill/>
                            <a:ln w="936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grpSp>
                      <wps:wsp>
                        <wps:cNvPr id="112" name="Line 119"/>
                        <wps:cNvCnPr>
                          <a:cxnSpLocks noChangeShapeType="1"/>
                        </wps:cNvCnPr>
                        <wps:spPr bwMode="auto">
                          <a:xfrm flipH="1">
                            <a:off x="5430" y="1063"/>
                            <a:ext cx="328" cy="469"/>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3" name="Freeform 120"/>
                        <wps:cNvSpPr>
                          <a:spLocks/>
                        </wps:cNvSpPr>
                        <wps:spPr bwMode="auto">
                          <a:xfrm>
                            <a:off x="5543" y="1194"/>
                            <a:ext cx="297" cy="674"/>
                          </a:xfrm>
                          <a:custGeom>
                            <a:avLst/>
                            <a:gdLst>
                              <a:gd name="T0" fmla="*/ 0 w 303"/>
                              <a:gd name="T1" fmla="*/ 679 h 680"/>
                              <a:gd name="T2" fmla="*/ 261 w 303"/>
                              <a:gd name="T3" fmla="*/ 457 h 680"/>
                              <a:gd name="T4" fmla="*/ 292 w 303"/>
                              <a:gd name="T5" fmla="*/ 59 h 680"/>
                              <a:gd name="T6" fmla="*/ 302 w 303"/>
                              <a:gd name="T7" fmla="*/ 0 h 680"/>
                            </a:gdLst>
                            <a:ahLst/>
                            <a:cxnLst>
                              <a:cxn ang="0">
                                <a:pos x="T0" y="T1"/>
                              </a:cxn>
                              <a:cxn ang="0">
                                <a:pos x="T2" y="T3"/>
                              </a:cxn>
                              <a:cxn ang="0">
                                <a:pos x="T4" y="T5"/>
                              </a:cxn>
                              <a:cxn ang="0">
                                <a:pos x="T6" y="T7"/>
                              </a:cxn>
                            </a:cxnLst>
                            <a:rect l="0" t="0" r="r" b="b"/>
                            <a:pathLst>
                              <a:path w="303" h="680">
                                <a:moveTo>
                                  <a:pt x="0" y="679"/>
                                </a:moveTo>
                                <a:cubicBezTo>
                                  <a:pt x="89" y="612"/>
                                  <a:pt x="241" y="639"/>
                                  <a:pt x="261" y="457"/>
                                </a:cubicBezTo>
                                <a:cubicBezTo>
                                  <a:pt x="276" y="321"/>
                                  <a:pt x="264" y="191"/>
                                  <a:pt x="292" y="59"/>
                                </a:cubicBezTo>
                                <a:lnTo>
                                  <a:pt x="302" y="0"/>
                                </a:lnTo>
                              </a:path>
                            </a:pathLst>
                          </a:custGeom>
                          <a:noFill/>
                          <a:ln w="9360" cap="flat">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14" name="Freeform 121"/>
                        <wps:cNvSpPr>
                          <a:spLocks/>
                        </wps:cNvSpPr>
                        <wps:spPr bwMode="auto">
                          <a:xfrm>
                            <a:off x="5975" y="1194"/>
                            <a:ext cx="257" cy="725"/>
                          </a:xfrm>
                          <a:custGeom>
                            <a:avLst/>
                            <a:gdLst>
                              <a:gd name="T0" fmla="*/ 262 w 263"/>
                              <a:gd name="T1" fmla="*/ 730 h 731"/>
                              <a:gd name="T2" fmla="*/ 36 w 263"/>
                              <a:gd name="T3" fmla="*/ 491 h 731"/>
                              <a:gd name="T4" fmla="*/ 9 w 263"/>
                              <a:gd name="T5" fmla="*/ 64 h 731"/>
                              <a:gd name="T6" fmla="*/ 0 w 263"/>
                              <a:gd name="T7" fmla="*/ 0 h 731"/>
                            </a:gdLst>
                            <a:ahLst/>
                            <a:cxnLst>
                              <a:cxn ang="0">
                                <a:pos x="T0" y="T1"/>
                              </a:cxn>
                              <a:cxn ang="0">
                                <a:pos x="T2" y="T3"/>
                              </a:cxn>
                              <a:cxn ang="0">
                                <a:pos x="T4" y="T5"/>
                              </a:cxn>
                              <a:cxn ang="0">
                                <a:pos x="T6" y="T7"/>
                              </a:cxn>
                            </a:cxnLst>
                            <a:rect l="0" t="0" r="r" b="b"/>
                            <a:pathLst>
                              <a:path w="263" h="731">
                                <a:moveTo>
                                  <a:pt x="262" y="730"/>
                                </a:moveTo>
                                <a:cubicBezTo>
                                  <a:pt x="185" y="658"/>
                                  <a:pt x="53" y="687"/>
                                  <a:pt x="36" y="491"/>
                                </a:cubicBezTo>
                                <a:cubicBezTo>
                                  <a:pt x="23" y="345"/>
                                  <a:pt x="33" y="205"/>
                                  <a:pt x="9" y="64"/>
                                </a:cubicBezTo>
                                <a:lnTo>
                                  <a:pt x="0" y="0"/>
                                </a:lnTo>
                              </a:path>
                            </a:pathLst>
                          </a:custGeom>
                          <a:noFill/>
                          <a:ln w="9360" cap="flat">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15" name="Freeform 122"/>
                        <wps:cNvSpPr>
                          <a:spLocks/>
                        </wps:cNvSpPr>
                        <wps:spPr bwMode="auto">
                          <a:xfrm>
                            <a:off x="6570" y="433"/>
                            <a:ext cx="237" cy="1438"/>
                          </a:xfrm>
                          <a:custGeom>
                            <a:avLst/>
                            <a:gdLst>
                              <a:gd name="T0" fmla="*/ 0 w 255"/>
                              <a:gd name="T1" fmla="*/ 1440 h 1452"/>
                              <a:gd name="T2" fmla="*/ 241 w 255"/>
                              <a:gd name="T3" fmla="*/ 1296 h 1452"/>
                              <a:gd name="T4" fmla="*/ 241 w 255"/>
                              <a:gd name="T5" fmla="*/ 957 h 1452"/>
                              <a:gd name="T6" fmla="*/ 151 w 255"/>
                              <a:gd name="T7" fmla="*/ 608 h 1452"/>
                              <a:gd name="T8" fmla="*/ 70 w 255"/>
                              <a:gd name="T9" fmla="*/ 278 h 1452"/>
                              <a:gd name="T10" fmla="*/ 60 w 255"/>
                              <a:gd name="T11" fmla="*/ 165 h 1452"/>
                              <a:gd name="T12" fmla="*/ 40 w 255"/>
                              <a:gd name="T13" fmla="*/ 62 h 1452"/>
                              <a:gd name="T14" fmla="*/ 40 w 255"/>
                              <a:gd name="T15" fmla="*/ 0 h 14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5" h="1452">
                                <a:moveTo>
                                  <a:pt x="0" y="1440"/>
                                </a:moveTo>
                                <a:cubicBezTo>
                                  <a:pt x="90" y="1451"/>
                                  <a:pt x="254" y="1442"/>
                                  <a:pt x="241" y="1296"/>
                                </a:cubicBezTo>
                                <a:cubicBezTo>
                                  <a:pt x="231" y="1184"/>
                                  <a:pt x="244" y="1068"/>
                                  <a:pt x="241" y="957"/>
                                </a:cubicBezTo>
                                <a:cubicBezTo>
                                  <a:pt x="237" y="834"/>
                                  <a:pt x="182" y="723"/>
                                  <a:pt x="151" y="608"/>
                                </a:cubicBezTo>
                                <a:cubicBezTo>
                                  <a:pt x="122" y="498"/>
                                  <a:pt x="127" y="378"/>
                                  <a:pt x="70" y="278"/>
                                </a:cubicBezTo>
                                <a:lnTo>
                                  <a:pt x="60" y="165"/>
                                </a:lnTo>
                                <a:lnTo>
                                  <a:pt x="40" y="62"/>
                                </a:lnTo>
                                <a:lnTo>
                                  <a:pt x="40" y="0"/>
                                </a:lnTo>
                              </a:path>
                            </a:pathLst>
                          </a:custGeom>
                          <a:noFill/>
                          <a:ln w="9360" cap="flat">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16" name="Freeform 123"/>
                        <wps:cNvSpPr>
                          <a:spLocks/>
                        </wps:cNvSpPr>
                        <wps:spPr bwMode="auto">
                          <a:xfrm>
                            <a:off x="6791" y="443"/>
                            <a:ext cx="448" cy="610"/>
                          </a:xfrm>
                          <a:custGeom>
                            <a:avLst/>
                            <a:gdLst>
                              <a:gd name="T0" fmla="*/ 453 w 454"/>
                              <a:gd name="T1" fmla="*/ 615 h 673"/>
                              <a:gd name="T2" fmla="*/ 161 w 454"/>
                              <a:gd name="T3" fmla="*/ 514 h 673"/>
                              <a:gd name="T4" fmla="*/ 20 w 454"/>
                              <a:gd name="T5" fmla="*/ 182 h 673"/>
                              <a:gd name="T6" fmla="*/ 10 w 454"/>
                              <a:gd name="T7" fmla="*/ 81 h 673"/>
                              <a:gd name="T8" fmla="*/ 0 w 454"/>
                              <a:gd name="T9" fmla="*/ 0 h 673"/>
                            </a:gdLst>
                            <a:ahLst/>
                            <a:cxnLst>
                              <a:cxn ang="0">
                                <a:pos x="T0" y="T1"/>
                              </a:cxn>
                              <a:cxn ang="0">
                                <a:pos x="T2" y="T3"/>
                              </a:cxn>
                              <a:cxn ang="0">
                                <a:pos x="T4" y="T5"/>
                              </a:cxn>
                              <a:cxn ang="0">
                                <a:pos x="T6" y="T7"/>
                              </a:cxn>
                              <a:cxn ang="0">
                                <a:pos x="T8" y="T9"/>
                              </a:cxn>
                            </a:cxnLst>
                            <a:rect l="0" t="0" r="r" b="b"/>
                            <a:pathLst>
                              <a:path w="454" h="673">
                                <a:moveTo>
                                  <a:pt x="453" y="615"/>
                                </a:moveTo>
                                <a:cubicBezTo>
                                  <a:pt x="352" y="588"/>
                                  <a:pt x="231" y="672"/>
                                  <a:pt x="161" y="514"/>
                                </a:cubicBezTo>
                                <a:cubicBezTo>
                                  <a:pt x="111" y="400"/>
                                  <a:pt x="42" y="300"/>
                                  <a:pt x="20" y="182"/>
                                </a:cubicBezTo>
                                <a:lnTo>
                                  <a:pt x="10" y="81"/>
                                </a:lnTo>
                                <a:lnTo>
                                  <a:pt x="0" y="0"/>
                                </a:lnTo>
                              </a:path>
                            </a:pathLst>
                          </a:custGeom>
                          <a:noFill/>
                          <a:ln w="9360" cap="flat">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17" name="Freeform 124"/>
                        <wps:cNvSpPr>
                          <a:spLocks/>
                        </wps:cNvSpPr>
                        <wps:spPr bwMode="auto">
                          <a:xfrm>
                            <a:off x="5663" y="1098"/>
                            <a:ext cx="1888" cy="1094"/>
                          </a:xfrm>
                          <a:custGeom>
                            <a:avLst/>
                            <a:gdLst>
                              <a:gd name="T0" fmla="*/ 1883 w 1895"/>
                              <a:gd name="T1" fmla="*/ 0 h 1128"/>
                              <a:gd name="T2" fmla="*/ 1893 w 1895"/>
                              <a:gd name="T3" fmla="*/ 332 h 1128"/>
                              <a:gd name="T4" fmla="*/ 1823 w 1895"/>
                              <a:gd name="T5" fmla="*/ 664 h 1128"/>
                              <a:gd name="T6" fmla="*/ 1612 w 1895"/>
                              <a:gd name="T7" fmla="*/ 977 h 1128"/>
                              <a:gd name="T8" fmla="*/ 1299 w 1895"/>
                              <a:gd name="T9" fmla="*/ 1077 h 1128"/>
                              <a:gd name="T10" fmla="*/ 977 w 1895"/>
                              <a:gd name="T11" fmla="*/ 1097 h 1128"/>
                              <a:gd name="T12" fmla="*/ 665 w 1895"/>
                              <a:gd name="T13" fmla="*/ 1087 h 1128"/>
                              <a:gd name="T14" fmla="*/ 333 w 1895"/>
                              <a:gd name="T15" fmla="*/ 1077 h 1128"/>
                              <a:gd name="T16" fmla="*/ 20 w 1895"/>
                              <a:gd name="T17" fmla="*/ 997 h 1128"/>
                              <a:gd name="T18" fmla="*/ 0 w 1895"/>
                              <a:gd name="T19" fmla="*/ 967 h 1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95" h="1128">
                                <a:moveTo>
                                  <a:pt x="1883" y="0"/>
                                </a:moveTo>
                                <a:cubicBezTo>
                                  <a:pt x="1872" y="111"/>
                                  <a:pt x="1894" y="220"/>
                                  <a:pt x="1893" y="332"/>
                                </a:cubicBezTo>
                                <a:cubicBezTo>
                                  <a:pt x="1892" y="446"/>
                                  <a:pt x="1869" y="558"/>
                                  <a:pt x="1823" y="664"/>
                                </a:cubicBezTo>
                                <a:cubicBezTo>
                                  <a:pt x="1773" y="778"/>
                                  <a:pt x="1729" y="905"/>
                                  <a:pt x="1612" y="977"/>
                                </a:cubicBezTo>
                                <a:cubicBezTo>
                                  <a:pt x="1512" y="1038"/>
                                  <a:pt x="1402" y="1037"/>
                                  <a:pt x="1299" y="1077"/>
                                </a:cubicBezTo>
                                <a:cubicBezTo>
                                  <a:pt x="1196" y="1117"/>
                                  <a:pt x="1083" y="1089"/>
                                  <a:pt x="977" y="1097"/>
                                </a:cubicBezTo>
                                <a:cubicBezTo>
                                  <a:pt x="872" y="1104"/>
                                  <a:pt x="769" y="1091"/>
                                  <a:pt x="665" y="1087"/>
                                </a:cubicBezTo>
                                <a:cubicBezTo>
                                  <a:pt x="554" y="1083"/>
                                  <a:pt x="442" y="1087"/>
                                  <a:pt x="333" y="1077"/>
                                </a:cubicBezTo>
                                <a:cubicBezTo>
                                  <a:pt x="225" y="1068"/>
                                  <a:pt x="90" y="1127"/>
                                  <a:pt x="20" y="997"/>
                                </a:cubicBezTo>
                                <a:lnTo>
                                  <a:pt x="0" y="967"/>
                                </a:lnTo>
                              </a:path>
                            </a:pathLst>
                          </a:custGeom>
                          <a:noFill/>
                          <a:ln w="9360" cap="flat">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118" name="Freeform 125"/>
                        <wps:cNvSpPr>
                          <a:spLocks/>
                        </wps:cNvSpPr>
                        <wps:spPr bwMode="auto">
                          <a:xfrm>
                            <a:off x="5240" y="896"/>
                            <a:ext cx="2805" cy="1438"/>
                          </a:xfrm>
                          <a:custGeom>
                            <a:avLst/>
                            <a:gdLst>
                              <a:gd name="T0" fmla="*/ 0 w 2812"/>
                              <a:gd name="T1" fmla="*/ 967 h 1449"/>
                              <a:gd name="T2" fmla="*/ 192 w 2812"/>
                              <a:gd name="T3" fmla="*/ 1289 h 1449"/>
                              <a:gd name="T4" fmla="*/ 524 w 2812"/>
                              <a:gd name="T5" fmla="*/ 1420 h 1449"/>
                              <a:gd name="T6" fmla="*/ 846 w 2812"/>
                              <a:gd name="T7" fmla="*/ 1430 h 1449"/>
                              <a:gd name="T8" fmla="*/ 1169 w 2812"/>
                              <a:gd name="T9" fmla="*/ 1440 h 1449"/>
                              <a:gd name="T10" fmla="*/ 1481 w 2812"/>
                              <a:gd name="T11" fmla="*/ 1440 h 1449"/>
                              <a:gd name="T12" fmla="*/ 1813 w 2812"/>
                              <a:gd name="T13" fmla="*/ 1420 h 1449"/>
                              <a:gd name="T14" fmla="*/ 2145 w 2812"/>
                              <a:gd name="T15" fmla="*/ 1279 h 1449"/>
                              <a:gd name="T16" fmla="*/ 2468 w 2812"/>
                              <a:gd name="T17" fmla="*/ 1058 h 1449"/>
                              <a:gd name="T18" fmla="*/ 2699 w 2812"/>
                              <a:gd name="T19" fmla="*/ 725 h 1449"/>
                              <a:gd name="T20" fmla="*/ 2810 w 2812"/>
                              <a:gd name="T21" fmla="*/ 413 h 1449"/>
                              <a:gd name="T22" fmla="*/ 2619 w 2812"/>
                              <a:gd name="T23" fmla="*/ 51 h 1449"/>
                              <a:gd name="T24" fmla="*/ 2518 w 2812"/>
                              <a:gd name="T25" fmla="*/ 0 h 1449"/>
                              <a:gd name="T26" fmla="*/ 2508 w 2812"/>
                              <a:gd name="T27" fmla="*/ 0 h 1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812" h="1449">
                                <a:moveTo>
                                  <a:pt x="0" y="967"/>
                                </a:moveTo>
                                <a:cubicBezTo>
                                  <a:pt x="69" y="1072"/>
                                  <a:pt x="79" y="1200"/>
                                  <a:pt x="192" y="1289"/>
                                </a:cubicBezTo>
                                <a:cubicBezTo>
                                  <a:pt x="293" y="1368"/>
                                  <a:pt x="406" y="1406"/>
                                  <a:pt x="524" y="1420"/>
                                </a:cubicBezTo>
                                <a:cubicBezTo>
                                  <a:pt x="630" y="1433"/>
                                  <a:pt x="738" y="1420"/>
                                  <a:pt x="846" y="1430"/>
                                </a:cubicBezTo>
                                <a:cubicBezTo>
                                  <a:pt x="952" y="1439"/>
                                  <a:pt x="1060" y="1431"/>
                                  <a:pt x="1169" y="1440"/>
                                </a:cubicBezTo>
                                <a:cubicBezTo>
                                  <a:pt x="1272" y="1448"/>
                                  <a:pt x="1378" y="1436"/>
                                  <a:pt x="1481" y="1440"/>
                                </a:cubicBezTo>
                                <a:cubicBezTo>
                                  <a:pt x="1592" y="1444"/>
                                  <a:pt x="1705" y="1444"/>
                                  <a:pt x="1813" y="1420"/>
                                </a:cubicBezTo>
                                <a:cubicBezTo>
                                  <a:pt x="1929" y="1394"/>
                                  <a:pt x="2055" y="1362"/>
                                  <a:pt x="2145" y="1279"/>
                                </a:cubicBezTo>
                                <a:cubicBezTo>
                                  <a:pt x="2243" y="1188"/>
                                  <a:pt x="2353" y="1124"/>
                                  <a:pt x="2468" y="1058"/>
                                </a:cubicBezTo>
                                <a:cubicBezTo>
                                  <a:pt x="2611" y="976"/>
                                  <a:pt x="2620" y="841"/>
                                  <a:pt x="2699" y="725"/>
                                </a:cubicBezTo>
                                <a:cubicBezTo>
                                  <a:pt x="2760" y="636"/>
                                  <a:pt x="2811" y="539"/>
                                  <a:pt x="2810" y="413"/>
                                </a:cubicBezTo>
                                <a:cubicBezTo>
                                  <a:pt x="2809" y="254"/>
                                  <a:pt x="2692" y="159"/>
                                  <a:pt x="2619" y="51"/>
                                </a:cubicBezTo>
                                <a:lnTo>
                                  <a:pt x="2518" y="0"/>
                                </a:lnTo>
                                <a:lnTo>
                                  <a:pt x="2508" y="0"/>
                                </a:lnTo>
                              </a:path>
                            </a:pathLst>
                          </a:custGeom>
                          <a:noFill/>
                          <a:ln w="9360" cap="flat">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662CB" id="Group 88" o:spid="_x0000_s1057" style="position:absolute;left:0;text-align:left;margin-left:253.3pt;margin-top:-4.9pt;width:149pt;height:121.7pt;z-index:251660288;mso-wrap-distance-left:0;mso-wrap-distance-right:0" coordorigin="5066,-99" coordsize="2980,24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">
                <v:line id="Line 96" o:spid="_x0000_s1058" style="position:absolute;visibility:visible;mso-wrap-style:square" from="6429,252" to="6514,1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cMEAAADbAAAADwAAAGRycy9kb3ducmV2LnhtbESPQYvCMBCF7wv+hzCCl0VTRRZbTYsU&#10;lPW4VTwPzdiWNpPSRK3/3iws7PHx5n1v3i4bTSceNLjGsoLlIgJBXFrdcKXgcj7MNyCcR9bYWSYF&#10;L3KQpZOPHSbaPvmHHoWvRICwS1BB7X2fSOnKmgy6he2Jg3ezg0Ef5FBJPeAzwE0nV1H0JQ02HBpq&#10;7CmvqWyLuwlvFN3JXKs8bz+vvG/5qF28jpWaTcf9FoSn0f8f/6W/tYJNDL9bAgBk+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j5wwQAAANsAAAAPAAAAAAAAAAAAAAAA&#10;AKECAABkcnMvZG93bnJldi54bWxQSwUGAAAAAAQABAD5AAAAjwMAAAAA&#10;" strokeweight=".26mm">
                  <v:stroke endarrow="block"/>
                  <v:shadow opacity="49150f"/>
                </v:line>
                <v:line id="Line 97" o:spid="_x0000_s1059" style="position:absolute;visibility:visible;mso-wrap-style:square" from="6781,232" to="741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lkBMMEAAADbAAAADwAAAGRycy9kb3ducmV2LnhtbESPwWrCQBCG7wXfYRmhl6IbpRQTXUUC&#10;Sns0iuchOyYh2dmQXTV9+86h4HH45//mm81udJ160BAazwYW8wQUceltw5WBy/kwW4EKEdli55kM&#10;/FKA3XbytsHM+ief6FHESgmEQ4YG6hj7TOtQ1uQwzH1PLNnNDw6jjEOl7YBPgbtOL5PkSztsWC7U&#10;2FNeU9kWdycaRffjrlWetx9X3rd8tCH9TI15n477NahIY3wt/7e/rYFU7OUXAYDe/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WQEwwQAAANsAAAAPAAAAAAAAAAAAAAAA&#10;AKECAABkcnMvZG93bnJldi54bWxQSwUGAAAAAAQABAD5AAAAjwMAAAAA&#10;" strokeweight=".26mm">
                  <v:stroke endarrow="block"/>
                  <v:shadow opacity="49150f"/>
                </v:line>
                <v:group id="Group 98" o:spid="_x0000_s1060" style="position:absolute;left:5621;top:713;width:603;height:480" coordorigin="5621,713" coordsize="603,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Text Box 99" o:spid="_x0000_s1061" type="#_x0000_t202" style="position:absolute;left:5621;top:713;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8ZzcwwAA&#10;ANsAAAAPAAAAZHJzL2Rvd25yZXYueG1sRI/RisIwFETfhf2HcBf2TVNdENs1iuwiiD5Z/YBrc7et&#10;Njelibb1640g+DjMzBlmvuxMJW7UuNKygvEoAkGcWV1yruB4WA9nIJxH1lhZJgU9OVguPgZzTLRt&#10;eU+31OciQNglqKDwvk6kdFlBBt3I1sTB+7eNQR9kk0vdYBvgppKTKJpKgyWHhQJr+i0ou6RXoyCN&#10;trHuT8fr9+Wcju+23fV/5Umpr89u9QPCU+ff4Vd7oxXEE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8ZzcwwAAANsAAAAPAAAAAAAAAAAAAAAAAJcCAABkcnMvZG93&#10;bnJldi54bWxQSwUGAAAAAAQABAD1AAAAhwMAAAAA&#10;" filled="f" strokeweight=".26mm">
                    <v:stroke joinstyle="round"/>
                    <v:shadow opacity="49150f"/>
                    <v:textbox inset="0,0,0,0">
                      <w:txbxContent>
                        <w:p w14:paraId="1996D44A" w14:textId="77777777" w:rsidR="0064585C" w:rsidRDefault="0064585C" w:rsidP="0064585C">
                          <w:pPr>
                            <w:jc w:val="center"/>
                            <w:rPr>
                              <w:b/>
                              <w:bCs/>
                              <w:sz w:val="16"/>
                              <w:szCs w:val="16"/>
                              <w:lang w:eastAsia="ar-SA"/>
                            </w:rPr>
                          </w:pPr>
                          <w:r>
                            <w:rPr>
                              <w:b/>
                              <w:bCs/>
                              <w:sz w:val="16"/>
                              <w:szCs w:val="16"/>
                              <w:lang w:eastAsia="ar-SA"/>
                            </w:rPr>
                            <w:t>B</w:t>
                          </w:r>
                        </w:p>
                      </w:txbxContent>
                    </v:textbox>
                  </v:shape>
                  <v:shape id="Text Box 100" o:spid="_x0000_s1062" type="#_x0000_t202" style="position:absolute;left:5623;top:917;width:318;height:27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C1ylwgAA&#10;ANsAAAAPAAAAZHJzL2Rvd25yZXYueG1sRI9Pa8JAFMTvQr/D8gq96aYtWo2uUsSABxGS6v2RfSah&#10;2bchu/nTb98VBI/DzPyG2exGU4ueWldZVvA+i0AQ51ZXXCi4/CTTJQjnkTXWlknBHznYbV8mG4y1&#10;HTilPvOFCBB2MSoovW9iKV1ekkE3sw1x8G62NeiDbAupWxwC3NTyI4oW0mDFYaHEhvYl5b9ZZxSc&#10;rvrM82R1+Opkf62dLjhtBqXeXsfvNQhPo3+GH+2jVrD6hPuX8APk9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LXKXCAAAA2wAAAA8AAAAAAAAAAAAAAAAAlwIAAGRycy9kb3du&#10;cmV2LnhtbFBLBQYAAAAABAAEAPUAAACGAwAAAAA=&#10;" filled="f" strokeweight=".26mm">
                    <v:stroke joinstyle="round"/>
                    <v:shadow opacity="49150f"/>
                  </v:shape>
                  <v:shape id="Text Box 101" o:spid="_x0000_s1063" type="#_x0000_t202" style="position:absolute;left:5946;top:917;width:277;height:27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4sTRwgAA&#10;ANsAAAAPAAAAZHJzL2Rvd25yZXYueG1sRI9Pa8JAFMTvQr/D8gq96aalWo2uUsSABxGS6v2RfSah&#10;2bchu/nTb98VBI/DzPyG2exGU4ueWldZVvA+i0AQ51ZXXCi4/CTTJQjnkTXWlknBHznYbV8mG4y1&#10;HTilPvOFCBB2MSoovW9iKV1ekkE3sw1x8G62NeiDbAupWxwC3NTyI4oW0mDFYaHEhvYl5b9ZZxSc&#10;rvrM82R1+Opkf62dLjhtBqXeXsfvNQhPo3+GH+2jVrD6hPuX8APk9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ixNHCAAAA2wAAAA8AAAAAAAAAAAAAAAAAlwIAAGRycy9kb3du&#10;cmV2LnhtbFBLBQYAAAAABAAEAPUAAACGAwAAAAA=&#10;" filled="f" strokeweight=".26mm">
                    <v:stroke joinstyle="round"/>
                    <v:shadow opacity="49150f"/>
                  </v:shape>
                </v:group>
                <v:group id="Group 102" o:spid="_x0000_s1064" style="position:absolute;left:6286;top:-99;width:603;height:477" coordorigin="6286,-99" coordsize="603,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shape id="Text Box 103" o:spid="_x0000_s1065" type="#_x0000_t202" style="position:absolute;left:6286;top:-99;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yprfxAAA&#10;ANsAAAAPAAAAZHJzL2Rvd25yZXYueG1sRI/NasMwEITvgb6D2EJvsZwWQuxGCaGlUNpTHD/Axtra&#10;TqyVseS/Pn1VCOQ4zMw3zHY/mUYM1LnasoJVFIMgLqyuuVSQnz6WGxDOI2tsLJOCmRzsdw+LLaba&#10;jnykIfOlCBB2KSqovG9TKV1RkUEX2ZY4eD+2M+iD7EqpOxwD3DTyOY7X0mDNYaHClt4qKq5ZbxRk&#10;8Vei53Pev1wv2erXjt/ze31W6ulxOryC8DT5e/jW/tQKkjX8fwk/QO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qa38QAAADbAAAADwAAAAAAAAAAAAAAAACXAgAAZHJzL2Rv&#10;d25yZXYueG1sUEsFBgAAAAAEAAQA9QAAAIgDAAAAAA==&#10;" filled="f" strokeweight=".26mm">
                    <v:stroke joinstyle="round"/>
                    <v:shadow opacity="49150f"/>
                    <v:textbox inset="0,0,0,0">
                      <w:txbxContent>
                        <w:p w14:paraId="4A5AEC8E" w14:textId="77777777" w:rsidR="0064585C" w:rsidRDefault="0064585C" w:rsidP="0064585C">
                          <w:pPr>
                            <w:jc w:val="center"/>
                            <w:rPr>
                              <w:b/>
                              <w:bCs/>
                              <w:sz w:val="16"/>
                              <w:szCs w:val="16"/>
                              <w:lang w:eastAsia="ar-SA"/>
                            </w:rPr>
                          </w:pPr>
                          <w:r>
                            <w:rPr>
                              <w:b/>
                              <w:bCs/>
                              <w:sz w:val="16"/>
                              <w:szCs w:val="16"/>
                              <w:lang w:eastAsia="ar-SA"/>
                            </w:rPr>
                            <w:t>D</w:t>
                          </w:r>
                        </w:p>
                      </w:txbxContent>
                    </v:textbox>
                  </v:shape>
                  <v:shape id="Text Box 104" o:spid="_x0000_s1066" type="#_x0000_t202" style="position:absolute;left:6288;top:105;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MFqmwAAA&#10;ANsAAAAPAAAAZHJzL2Rvd25yZXYueG1sRI/NqsIwFIT3gu8QjuBOUy/4V40iFwUXcsGq+0NzbIvN&#10;SWliW9/eCMJdDjPzDbPedqYUDdWusKxgMo5AEKdWF5wpuF4OowUI55E1lpZJwYscbDf93hpjbVs+&#10;U5P4TAQIuxgV5N5XsZQuzcmgG9uKOHh3Wxv0QdaZ1DW2AW5K+RNFM2mw4LCQY0W/OaWP5GkUnG76&#10;j6eH5X7+lM2tdDrjc9UqNRx0uxUIT53/D3/bR61gOYfPl/AD5OY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MFqmwAAAANsAAAAPAAAAAAAAAAAAAAAAAJcCAABkcnMvZG93bnJl&#10;di54bWxQSwUGAAAAAAQABAD1AAAAhAMAAAAA&#10;" filled="f" strokeweight=".26mm">
                    <v:stroke joinstyle="round"/>
                    <v:shadow opacity="49150f"/>
                  </v:shape>
                  <v:shape id="Text Box 105" o:spid="_x0000_s1067" type="#_x0000_t202" style="position:absolute;left:6611;top:105;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" filled="f" strokeweight=".26mm">
                    <v:stroke joinstyle="round"/>
                    <v:shadow opacity="49150f"/>
                  </v:shape>
                </v:group>
                <v:group id="Group 106" o:spid="_x0000_s1068" style="position:absolute;left:5066;top:1535;width:603;height:480" coordorigin="5066,1535" coordsize="603,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shape id="Text Box 107" o:spid="_x0000_s1069" type="#_x0000_t202" style="position:absolute;left:5066;top:1535;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7uD2xQAA&#10;ANwAAAAPAAAAZHJzL2Rvd25yZXYueG1sRI9Bb8IwDIXvk/YfIk/abSRs0gQdAaFNk6btROEHmMZr&#10;C41TNYG2/Hp8QOJm6z2/93mxGnyjztTFOrCF6cSAIi6Cq7m0sNt+v8xAxYTssAlMFkaKsFo+Piww&#10;c6HnDZ3zVCoJ4ZihhSqlNtM6FhV5jJPQEov2HzqPSdau1K7DXsJ9o1+Nedcea5aGClv6rKg45idv&#10;ITe/czfud6e34yGfXkL/N37Ve2ufn4b1B6hEQ7qbb9c/TvCN4MszMoFe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u4PbFAAAA3AAAAA8AAAAAAAAAAAAAAAAAlwIAAGRycy9k&#10;b3ducmV2LnhtbFBLBQYAAAAABAAEAPUAAACJAwAAAAA=&#10;" filled="f" strokeweight=".26mm">
                    <v:stroke joinstyle="round"/>
                    <v:shadow opacity="49150f"/>
                    <v:textbox inset="0,0,0,0">
                      <w:txbxContent>
                        <w:p w14:paraId="1D31DCFA" w14:textId="77777777" w:rsidR="0064585C" w:rsidRDefault="0064585C" w:rsidP="0064585C">
                          <w:pPr>
                            <w:jc w:val="center"/>
                            <w:rPr>
                              <w:b/>
                              <w:bCs/>
                              <w:sz w:val="16"/>
                              <w:szCs w:val="16"/>
                              <w:lang w:eastAsia="ar-SA"/>
                            </w:rPr>
                          </w:pPr>
                          <w:r>
                            <w:rPr>
                              <w:b/>
                              <w:bCs/>
                              <w:sz w:val="16"/>
                              <w:szCs w:val="16"/>
                              <w:lang w:eastAsia="ar-SA"/>
                            </w:rPr>
                            <w:t>A</w:t>
                          </w:r>
                        </w:p>
                      </w:txbxContent>
                    </v:textbox>
                  </v:shape>
                  <v:shape id="Text Box 108" o:spid="_x0000_s1070" type="#_x0000_t202" style="position:absolute;left:5068;top:1739;width:318;height:27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slZwAAA&#10;ANwAAAAPAAAAZHJzL2Rvd25yZXYueG1sRE9Ni8IwEL0L+x/CLOxNU4XVtTaVZVHwIIJ1vQ/N2Bab&#10;SWliW/+9EQRv83ifk6wHU4uOWldZVjCdRCCIc6srLhT8n7bjHxDOI2usLZOCOzlYpx+jBGNtez5S&#10;l/lChBB2MSoovW9iKV1ekkE3sQ1x4C62NegDbAupW+xDuKnlLIrm0mDFoaHEhv5Kyq/ZzSjYn/WB&#10;v7fLzeImu3PtdMHHplfq63P4XYHwNPi3+OXe6TA/msLzmXCBTB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slZwAAAANwAAAAPAAAAAAAAAAAAAAAAAJcCAABkcnMvZG93bnJl&#10;di54bWxQSwUGAAAAAAQABAD1AAAAhAMAAAAA&#10;" filled="f" strokeweight=".26mm">
                    <v:stroke joinstyle="round"/>
                    <v:shadow opacity="49150f"/>
                  </v:shape>
                  <v:shape id="Text Box 109" o:spid="_x0000_s1071" type="#_x0000_t202" style="position:absolute;left:5391;top:1739;width:277;height:27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FcuvgAA&#10;ANwAAAAPAAAAZHJzL2Rvd25yZXYueG1sRE/LqsIwEN0L/kMYwZ2mCr6qUeRyBRci+NoPzdgWm0lp&#10;Ylv/3giCuzmc56w2rSlETZXLLSsYDSMQxInVOacKrpfdYA7CeWSNhWVS8CIHm3W3s8JY24ZPVJ99&#10;KkIIuxgVZN6XsZQuycigG9qSOHB3Wxn0AVap1BU2IdwUchxFU2kw59CQYUl/GSWP89MoONz0kSe7&#10;xf/sKetb4XTKp7JRqt9rt0sQnlr/E3/dex3mR2P4PBMukOs3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QMxXLr4AAADcAAAADwAAAAAAAAAAAAAAAACXAgAAZHJzL2Rvd25yZXYu&#10;eG1sUEsFBgAAAAAEAAQA9QAAAIIDAAAAAA==&#10;" filled="f" strokeweight=".26mm">
                    <v:stroke joinstyle="round"/>
                    <v:shadow opacity="49150f"/>
                  </v:shape>
                </v:group>
                <v:group id="Group 110" o:spid="_x0000_s1072" style="position:absolute;left:6084;top:1539;width:603;height:480" coordorigin="6084,1539" coordsize="603,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shape id="Text Box 111" o:spid="_x0000_s1073" type="#_x0000_t202" style="position:absolute;left:6084;top:1539;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eb1wgAA&#10;ANwAAAAPAAAAZHJzL2Rvd25yZXYueG1sRE/basJAEH0X/IdlCr7prheKpq4iiiD2qakfMGanSWp2&#10;NmRXk/j13UKhb3M411lvO1uJBzW+dKxhOlEgiDNnSs41XD6P4yUIH5ANVo5JQ08etpvhYI2JcS1/&#10;0CMNuYgh7BPUUIRQJ1L6rCCLfuJq4sh9ucZiiLDJpWmwjeG2kjOlXqXFkmNDgTXtC8pu6d1qSNV5&#10;Zfrr5T6/fafTp2vf+0N51Xr00u3eQATqwr/4z30ycb5awO8z8QK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V5vXCAAAA3AAAAA8AAAAAAAAAAAAAAAAAlwIAAGRycy9kb3du&#10;cmV2LnhtbFBLBQYAAAAABAAEAPUAAACGAwAAAAA=&#10;" filled="f" strokeweight=".26mm">
                    <v:stroke joinstyle="round"/>
                    <v:shadow opacity="49150f"/>
                    <v:textbox inset="0,0,0,0">
                      <w:txbxContent>
                        <w:p w14:paraId="1CF7310C" w14:textId="77777777" w:rsidR="0064585C" w:rsidRDefault="0064585C" w:rsidP="0064585C">
                          <w:pPr>
                            <w:jc w:val="center"/>
                            <w:rPr>
                              <w:b/>
                              <w:bCs/>
                              <w:sz w:val="16"/>
                              <w:szCs w:val="16"/>
                              <w:lang w:eastAsia="ar-SA"/>
                            </w:rPr>
                          </w:pPr>
                          <w:r>
                            <w:rPr>
                              <w:b/>
                              <w:bCs/>
                              <w:sz w:val="16"/>
                              <w:szCs w:val="16"/>
                              <w:lang w:eastAsia="ar-SA"/>
                            </w:rPr>
                            <w:t>C</w:t>
                          </w:r>
                        </w:p>
                      </w:txbxContent>
                    </v:textbox>
                  </v:shape>
                  <v:shape id="Text Box 112" o:spid="_x0000_s1074" type="#_x0000_t202" style="position:absolute;left:6086;top:1743;width:318;height:27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c9avgAA&#10;ANwAAAAPAAAAZHJzL2Rvd25yZXYueG1sRE/LqsIwEN0L/kMYwZ2mXvBVjSIXBRci+NoPzdgWm0lp&#10;Ylv/3giCuzmc5yzXrSlETZXLLSsYDSMQxInVOacKrpfdYAbCeWSNhWVS8CIH61W3s8RY24ZPVJ99&#10;KkIIuxgVZN6XsZQuycigG9qSOHB3Wxn0AVap1BU2IdwU8i+KJtJgzqEhw5L+M0oe56dRcLjpI493&#10;8+30Ketb4XTKp7JRqt9rNwsQnlr/E3/dex3mR2P4PBMukKs3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yXPWr4AAADcAAAADwAAAAAAAAAAAAAAAACXAgAAZHJzL2Rvd25yZXYu&#10;eG1sUEsFBgAAAAAEAAQA9QAAAIIDAAAAAA==&#10;" filled="f" strokeweight=".26mm">
                    <v:stroke joinstyle="round"/>
                    <v:shadow opacity="49150f"/>
                  </v:shape>
                  <v:shape id="Text Box 113" o:spid="_x0000_s1075" type="#_x0000_t202" style="position:absolute;left:6409;top:1743;width:277;height:27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1EtwAAA&#10;ANwAAAAPAAAAZHJzL2Rvd25yZXYueG1sRE9Ni8IwEL0L+x/CLOxN0xXUtTaVRRQ8iGBd70MztsVm&#10;UprYdv+9EQRv83ifk6wHU4uOWldZVvA9iUAQ51ZXXCj4O+/GPyCcR9ZYWyYF/+RgnX6MEoy17flE&#10;XeYLEULYxaig9L6JpXR5SQbdxDbEgbva1qAPsC2kbrEP4aaW0yiaS4MVh4YSG9qUlN+yu1FwuOgj&#10;z3bL7eIuu0vtdMGnplfq63P4XYHwNPi3+OXe6zA/msPzmXCBTB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1EtwAAAANwAAAAPAAAAAAAAAAAAAAAAAJcCAABkcnMvZG93bnJl&#10;di54bWxQSwUGAAAAAAQABAD1AAAAhAMAAAAA&#10;" filled="f" strokeweight=".26mm">
                    <v:stroke joinstyle="round"/>
                    <v:shadow opacity="49150f"/>
                  </v:shape>
                </v:group>
                <v:line id="Line 114" o:spid="_x0000_s1076" style="position:absolute;visibility:visible;mso-wrap-style:square" from="6086,1067" to="6422,1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UVhcMAAADcAAAADwAAAGRycy9kb3ducmV2LnhtbESPQWvDMAyF74X+B6PCLmVxNka7pnFL&#10;CGxsx6alZxGrSUgsB9tLs38/Dwa7Sbz3PT3lx9kMYiLnO8sKnpIUBHFtdceNgsv57fEVhA/IGgfL&#10;pOCbPBwPy0WOmbZ3PtFUhUbEEPYZKmhDGDMpfd2SQZ/YkThqN+sMhri6RmqH9xhuBvmcphtpsON4&#10;ocWRypbqvvoysUY1fJprU5b9+spFz+/a7152Sj2s5mIPItAc/s1/9IeOXLqF32fiBPL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VlFYXDAAAA3AAAAA8AAAAAAAAAAAAA&#10;AAAAoQIAAGRycy9kb3ducmV2LnhtbFBLBQYAAAAABAAEAPkAAACRAwAAAAA=&#10;" strokeweight=".26mm">
                  <v:stroke endarrow="block"/>
                  <v:shadow opacity="49150f"/>
                </v:line>
                <v:group id="Group 115" o:spid="_x0000_s1077" style="position:absolute;left:7081;top:723;width:603;height:477" coordorigin="7081,723" coordsize="603,4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shape id="Text Box 116" o:spid="_x0000_s1078" type="#_x0000_t202" style="position:absolute;left:7081;top:723;width:60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ElrwgAA&#10;ANwAAAAPAAAAZHJzL2Rvd25yZXYueG1sRE/NasJAEL4XfIdlBG91V4XSRFcRpVDqqdEHGLNjEs3O&#10;huxqkj69Wyj0Nh/f76w2va3Fg1pfOdYwmyoQxLkzFRcaTseP13cQPiAbrB2ThoE8bNajlxWmxnX8&#10;TY8sFCKGsE9RQxlCk0rp85Is+qlriCN3ca3FEGFbSNNiF8NtLedKvUmLFceGEhvalZTfsrvVkKmv&#10;xAzn031xu2azH9cdhn111noy7rdLEIH68C/+c3+aOF8l8PtMvECu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USWvCAAAA3AAAAA8AAAAAAAAAAAAAAAAAlwIAAGRycy9kb3du&#10;cmV2LnhtbFBLBQYAAAAABAAEAPUAAACGAwAAAAA=&#10;" filled="f" strokeweight=".26mm">
                    <v:stroke joinstyle="round"/>
                    <v:shadow opacity="49150f"/>
                    <v:textbox inset="0,0,0,0">
                      <w:txbxContent>
                        <w:p w14:paraId="5221651C" w14:textId="77777777" w:rsidR="0064585C" w:rsidRDefault="0064585C" w:rsidP="0064585C">
                          <w:pPr>
                            <w:jc w:val="center"/>
                            <w:rPr>
                              <w:b/>
                              <w:bCs/>
                              <w:sz w:val="16"/>
                              <w:szCs w:val="16"/>
                              <w:lang w:eastAsia="ar-SA"/>
                            </w:rPr>
                          </w:pPr>
                          <w:r>
                            <w:rPr>
                              <w:b/>
                              <w:bCs/>
                              <w:sz w:val="16"/>
                              <w:szCs w:val="16"/>
                              <w:lang w:eastAsia="ar-SA"/>
                            </w:rPr>
                            <w:t>E</w:t>
                          </w:r>
                        </w:p>
                      </w:txbxContent>
                    </v:textbox>
                  </v:shape>
                  <v:shape id="Text Box 117" o:spid="_x0000_s1079" type="#_x0000_t202" style="position:absolute;left:7083;top:927;width:318;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ofwwAA&#10;ANwAAAAPAAAAZHJzL2Rvd25yZXYueG1sRI9Pi8JADMXvwn6HIQt706mCf7Y6yiIKHkRQ13voxLZs&#10;J1M6Y9v99uYgeEt4L+/9str0rlItNaH0bGA8SkARZ96WnBv4ve6HC1AhIlusPJOBfwqwWX8MVpha&#10;3/GZ2kvMlYRwSNFAEWOdah2yghyGka+JRbv7xmGUtcm1bbCTcFfpSZLMtMOSpaHAmrYFZX+XhzNw&#10;vNkTT/ffu/lDt7cq2JzPdWfM12f/swQVqY9v8+v6YAV/LPjyjEy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i/ofwwAAANwAAAAPAAAAAAAAAAAAAAAAAJcCAABkcnMvZG93&#10;bnJldi54bWxQSwUGAAAAAAQABAD1AAAAhwMAAAAA&#10;" filled="f" strokeweight=".26mm">
                    <v:stroke joinstyle="round"/>
                    <v:shadow opacity="49150f"/>
                  </v:shape>
                  <v:shape id="Text Box 118" o:spid="_x0000_s1080" type="#_x0000_t202" style="position:absolute;left:7406;top:927;width:277;height:27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1+EwAAA&#10;ANwAAAAPAAAAZHJzL2Rvd25yZXYueG1sRE9Li8IwEL4L+x/CLOxN0y6sul3TIrKCBxF83YdmbIvN&#10;pDSxrf/eCIK3+fies8gGU4uOWldZVhBPIhDEudUVFwpOx/V4DsJ5ZI21ZVJwJwdZ+jFaYKJtz3vq&#10;Dr4QIYRdggpK75tESpeXZNBNbEMcuIttDfoA20LqFvsQbmr5HUVTabDi0FBiQ6uS8uvhZhRsz3rH&#10;P+vf/9lNdufa6YL3Ta/U1+ew/APhafBv8cu90WF+HMPzmXCBTB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x1+EwAAAANwAAAAPAAAAAAAAAAAAAAAAAJcCAABkcnMvZG93bnJl&#10;di54bWxQSwUGAAAAAAQABAD1AAAAhAMAAAAA&#10;" filled="f" strokeweight=".26mm">
                    <v:stroke joinstyle="round"/>
                    <v:shadow opacity="49150f"/>
                  </v:shape>
                </v:group>
                <v:line id="Line 119" o:spid="_x0000_s1081" style="position:absolute;flip:x;visibility:visible;mso-wrap-style:square" from="5430,1063" to="5758,15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X6e8MAAADcAAAADwAAAGRycy9kb3ducmV2LnhtbERPzWoCMRC+F/oOYQq9FE12D21djVJq&#10;W3ooSNUHGDbj7moyWZKo27dvBMHbfHy/M1sMzooThdh51lCMFQji2puOGw3bzefoFURMyAatZ9Lw&#10;RxEW8/u7GVbGn/mXTuvUiBzCsUINbUp9JWWsW3IYx74nztzOB4cpw9BIE/Ccw52VpVLP0mHHuaHF&#10;nt5bqg/ro9OwUh9lmBQrb7uXvfz6WW6setpr/fgwvE1BJBrSTXx1f5s8vyjh8ky+QM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Hl+nvDAAAA3AAAAA8AAAAAAAAAAAAA&#10;AAAAoQIAAGRycy9kb3ducmV2LnhtbFBLBQYAAAAABAAEAPkAAACRAwAAAAA=&#10;" strokeweight=".26mm">
                  <v:stroke endarrow="block"/>
                  <v:shadow opacity="49150f"/>
                </v:line>
                <v:shape id="Freeform 120" o:spid="_x0000_s1082" style="position:absolute;left:5543;top:1194;width:297;height:674;visibility:visible;mso-wrap-style:none;v-text-anchor:middle" coordsize="303,6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sclowAAA&#10;ANwAAAAPAAAAZHJzL2Rvd25yZXYueG1sRE/LqsIwEN0L/kMYwZ2mVRCtRvGBcHdyteB2aMa22kxK&#10;E23v3xvhgrs5nOesNp2pxIsaV1pWEI8jEMSZ1SXnCtLLcTQH4TyyxsoyKfgjB5t1v7fCRNuWf+l1&#10;9rkIIewSVFB4XydSuqwgg25sa+LA3Wxj0AfY5FI32IZwU8lJFM2kwZJDQ4E17QvKHuenUdDiZXGP&#10;0viwO6WHmXssbtPJ9aTUcNBtlyA8df4r/nf/6DA/nsLnmXCB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sclowAAAANwAAAAPAAAAAAAAAAAAAAAAAJcCAABkcnMvZG93bnJl&#10;di54bWxQSwUGAAAAAAQABAD1AAAAhAMAAAAA&#10;" path="m0,679c89,612,241,639,261,457,276,321,264,191,292,59l302,0e" filled="f" strokeweight=".26mm">
                  <v:stroke endarrow="block"/>
                  <v:shadow opacity="49150f"/>
                  <v:path arrowok="t" o:connecttype="custom" o:connectlocs="0,673;256,453;286,58;296,0" o:connectangles="0,0,0,0"/>
                </v:shape>
                <v:shape id="Freeform 121" o:spid="_x0000_s1083" style="position:absolute;left:5975;top:1194;width:257;height:725;visibility:visible;mso-wrap-style:none;v-text-anchor:middle" coordsize="263,7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eQ+xAAA&#10;ANwAAAAPAAAAZHJzL2Rvd25yZXYueG1sRE9NS8NAEL0L/odlCt7spq2oid0WsQpeWtrGg8chO2ZT&#10;s7Nhd9PEf98VBG/zeJ+zXI+2FWfyoXGsYDbNQBBXTjdcK/go324fQYSIrLF1TAp+KMB6dX21xEK7&#10;gQ90PsZapBAOBSowMXaFlKEyZDFMXUecuC/nLcYEfS21xyGF21bOs+xeWmw4NRjs6MVQ9X3srYLD&#10;Yui3jXvd+H7/mc8f8lO9M6VSN5Px+QlEpDH+i//c7zrNn93B7zPpArm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XkPsQAAADcAAAADwAAAAAAAAAAAAAAAACXAgAAZHJzL2Rv&#10;d25yZXYueG1sUEsFBgAAAAAEAAQA9QAAAIgDAAAAAA==&#10;" path="m262,730c185,658,53,687,36,491,23,345,33,205,9,64l0,0e" filled="f" strokeweight=".26mm">
                  <v:stroke endarrow="block"/>
                  <v:shadow opacity="49150f"/>
                  <v:path arrowok="t" o:connecttype="custom" o:connectlocs="256,724;35,487;9,63;0,0" o:connectangles="0,0,0,0"/>
                </v:shape>
                <v:shape id="Freeform 122" o:spid="_x0000_s1084" style="position:absolute;left:6570;top:433;width:237;height:1438;visibility:visible;mso-wrap-style:none;v-text-anchor:middle" coordsize="255,14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ObrwgAA&#10;ANwAAAAPAAAAZHJzL2Rvd25yZXYueG1sRI9BawIxEIXvBf9DGMFbzSpYymoULRW8iVY8D5sxWd1M&#10;4ibq+u9NodDbDO/N+97MFp1rxJ3aWHtWMBoWIIgrr2s2Cg4/6/dPEDEha2w8k4InRVjMe28zLLV/&#10;8I7u+2REDuFYogKbUiiljJUlh3HoA3HWTr51mPLaGqlbfORw18hxUXxIhzVngsVAX5aqy/7mMnfi&#10;1n5zDNfzwYRV9223W6NPSg363XIKIlGX/s1/1xud648m8PtMnkDO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M5uvCAAAA3AAAAA8AAAAAAAAAAAAAAAAAlwIAAGRycy9kb3du&#10;cmV2LnhtbFBLBQYAAAAABAAEAPUAAACGAwAAAAA=&#10;" path="m0,1440c90,1451,254,1442,241,1296,231,1184,244,1068,241,957,237,834,182,723,151,608,122,498,127,378,70,278l60,165,40,62,40,0e" filled="f" strokeweight=".26mm">
                  <v:stroke endarrow="block"/>
                  <v:shadow opacity="49150f"/>
                  <v:path arrowok="t" o:connecttype="custom" o:connectlocs="0,1426;224,1284;224,948;140,602;65,275;56,163;37,61;37,0" o:connectangles="0,0,0,0,0,0,0,0"/>
                </v:shape>
                <v:shape id="Freeform 123" o:spid="_x0000_s1085" style="position:absolute;left:6791;top:443;width:448;height:610;visibility:visible;mso-wrap-style:none;v-text-anchor:middle" coordsize="454,6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IRQwQAA&#10;ANwAAAAPAAAAZHJzL2Rvd25yZXYueG1sRE/bisIwEH1f8B/CCL6tqYLuWo0igug+COvlA4ZmbKvN&#10;pCSx1v16Iwj7NodzndmiNZVoyPnSsoJBPwFBnFldcq7gdFx/foPwAVljZZkUPMjDYt75mGGq7Z33&#10;1BxCLmII+xQVFCHUqZQ+K8ig79uaOHJn6wyGCF0utcN7DDeVHCbJWBosOTYUWNOqoOx6uBkF6Jrd&#10;ZfNFNJE/o9vv+m+0N7pWqtdtl1MQgdrwL367tzrOH4zh9Uy8QM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dSEUMEAAADcAAAADwAAAAAAAAAAAAAAAACXAgAAZHJzL2Rvd25y&#10;ZXYueG1sUEsFBgAAAAAEAAQA9QAAAIUDAAAAAA==&#10;" path="m453,615c352,588,231,672,161,514,111,400,42,300,20,182l10,81,,0e" filled="f" strokeweight=".26mm">
                  <v:stroke endarrow="block"/>
                  <v:shadow opacity="49150f"/>
                  <v:path arrowok="t" o:connecttype="custom" o:connectlocs="447,557;159,466;20,165;10,73;0,0" o:connectangles="0,0,0,0,0"/>
                </v:shape>
                <v:shape id="Freeform 124" o:spid="_x0000_s1086" style="position:absolute;left:5663;top:1098;width:1888;height:1094;visibility:visible;mso-wrap-style:none;v-text-anchor:middle" coordsize="1895,1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76xtwwAA&#10;ANwAAAAPAAAAZHJzL2Rvd25yZXYueG1sRE9Na8JAEL0L/Q/LFLyIblSIJbpKWxB6spr04HHMTpO0&#10;u7MhuzXpv+8WBG/zeJ+z2Q3WiCt1vnGsYD5LQBCXTjdcKfgo9tMnED4gazSOScEvedhtH0YbzLTr&#10;+UTXPFQihrDPUEEdQptJ6cuaLPqZa4kj9+k6iyHCrpK6wz6GWyMXSZJKiw3Hhhpbeq2p/M5/rIL0&#10;/bzgwk9eloU5pV+XojfycFRq/Dg8r0EEGsJdfHO/6Th/voL/Z+IF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76xtwwAAANwAAAAPAAAAAAAAAAAAAAAAAJcCAABkcnMvZG93&#10;bnJldi54bWxQSwUGAAAAAAQABAD1AAAAhwMAAAAA&#10;" path="m1883,0c1872,111,1894,220,1893,332,1892,446,1869,558,1823,664,1773,778,1729,905,1612,977,1512,1038,1402,1037,1299,1077,1196,1117,1083,1089,977,1097,872,1104,769,1091,665,1087,554,1083,442,1087,333,1077,225,1068,90,1127,20,997l0,967e" filled="f" strokeweight=".26mm">
                  <v:stroke endarrow="block"/>
                  <v:shadow opacity="49150f"/>
                  <v:path arrowok="t" o:connecttype="custom" o:connectlocs="1876,0;1886,322;1816,644;1606,948;1294,1045;973,1064;663,1054;332,1045;20,967;0,938" o:connectangles="0,0,0,0,0,0,0,0,0,0"/>
                </v:shape>
                <v:shape id="Freeform 125" o:spid="_x0000_s1087" style="position:absolute;left:5240;top:896;width:2805;height:1438;visibility:visible;mso-wrap-style:none;v-text-anchor:middle" coordsize="2812,14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ONIbxwAA&#10;ANwAAAAPAAAAZHJzL2Rvd25yZXYueG1sRI9Pa8JAEMXvBb/DMoK3utGDNNFViqD00BaaWuhxzE7+&#10;1OxsyG407afvHAq9zfDevPebzW50rbpSHxrPBhbzBBRx4W3DlYHT++H+AVSIyBZbz2TgmwLstpO7&#10;DWbW3/iNrnmslIRwyNBAHWOXaR2KmhyGue+IRSt97zDK2lfa9niTcNfqZZKstMOGpaHGjvY1FZd8&#10;cAa+2jT9KU84fLwcX4/pkH+en0tvzGw6Pq5BRRrjv/nv+skK/kJo5RmZQG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DjSG8cAAADcAAAADwAAAAAAAAAAAAAAAACXAgAAZHJz&#10;L2Rvd25yZXYueG1sUEsFBgAAAAAEAAQA9QAAAIsDAAAAAA==&#10;" path="m0,967c69,1072,79,1200,192,1289,293,1368,406,1406,524,1420,630,1433,738,1420,846,1430,952,1439,1060,1431,1169,1440,1272,1448,1378,1436,1481,1440,1592,1444,1705,1444,1813,1420,1929,1394,2055,1362,2145,1279,2243,1188,2353,1124,2468,1058,2611,976,2620,841,2699,725,2760,636,2811,539,2810,413,2809,254,2692,159,2619,51l2518,,2508,0e" filled="f" strokeweight=".26mm">
                  <v:stroke endarrow="block"/>
                  <v:shadow opacity="49150f"/>
                  <v:path arrowok="t" o:connecttype="custom" o:connectlocs="0,960;192,1279;523,1409;844,1419;1166,1429;1477,1429;1808,1409;2140,1269;2462,1050;2692,719;2803,410;2612,51;2512,0;2502,0" o:connectangles="0,0,0,0,0,0,0,0,0,0,0,0,0,0"/>
                </v:shape>
                <w10:wrap type="square"/>
              </v:group>
            </w:pict>
          </mc:Fallback>
        </mc:AlternateContent>
      </w:r>
    </w:p>
    <w:p w14:paraId="0FC26756" w14:textId="77777777" w:rsidR="0064585C" w:rsidRDefault="0064585C" w:rsidP="0064585C">
      <w:pPr>
        <w:jc w:val="both"/>
        <w:rPr>
          <w:lang w:val="es-ES"/>
        </w:rPr>
      </w:pPr>
    </w:p>
    <w:p w14:paraId="300309F6" w14:textId="77777777" w:rsidR="0064585C" w:rsidRDefault="0064585C" w:rsidP="0064585C">
      <w:pPr>
        <w:jc w:val="both"/>
        <w:rPr>
          <w:lang w:val="es-ES"/>
        </w:rPr>
      </w:pPr>
    </w:p>
    <w:p w14:paraId="7FA1F349" w14:textId="77777777" w:rsidR="0064585C" w:rsidRDefault="0064585C" w:rsidP="0064585C">
      <w:pPr>
        <w:jc w:val="both"/>
        <w:rPr>
          <w:lang w:val="es-ES"/>
        </w:rPr>
      </w:pPr>
    </w:p>
    <w:p w14:paraId="02FF3E52" w14:textId="77777777" w:rsidR="0064585C" w:rsidRDefault="0064585C" w:rsidP="0064585C">
      <w:pPr>
        <w:jc w:val="both"/>
        <w:rPr>
          <w:lang w:val="es-ES"/>
        </w:rPr>
      </w:pPr>
    </w:p>
    <w:p w14:paraId="15067A93" w14:textId="77777777" w:rsidR="0064585C" w:rsidRDefault="0064585C" w:rsidP="0064585C">
      <w:pPr>
        <w:jc w:val="both"/>
        <w:rPr>
          <w:lang w:val="es-ES"/>
        </w:rPr>
      </w:pPr>
    </w:p>
    <w:p w14:paraId="34992861" w14:textId="77777777" w:rsidR="0064585C" w:rsidRDefault="0064585C" w:rsidP="0064585C">
      <w:pPr>
        <w:jc w:val="both"/>
        <w:rPr>
          <w:lang w:val="es-ES"/>
        </w:rPr>
      </w:pPr>
    </w:p>
    <w:p w14:paraId="72AEECF3" w14:textId="77777777" w:rsidR="0064585C" w:rsidRDefault="0064585C" w:rsidP="0064585C">
      <w:pPr>
        <w:jc w:val="both"/>
        <w:rPr>
          <w:lang w:val="es-ES"/>
        </w:rPr>
      </w:pPr>
    </w:p>
    <w:p w14:paraId="3BC50CB4" w14:textId="77777777" w:rsidR="0064585C" w:rsidRDefault="0064585C" w:rsidP="0064585C">
      <w:pPr>
        <w:jc w:val="both"/>
        <w:rPr>
          <w:lang w:val="es-ES"/>
        </w:rPr>
      </w:pPr>
    </w:p>
    <w:p w14:paraId="11853AEC" w14:textId="77777777" w:rsidR="0064585C" w:rsidRDefault="0064585C" w:rsidP="0064585C">
      <w:pPr>
        <w:pStyle w:val="Heading2"/>
        <w:keepLines w:val="0"/>
        <w:numPr>
          <w:ilvl w:val="1"/>
          <w:numId w:val="1"/>
        </w:numPr>
        <w:suppressAutoHyphens/>
        <w:spacing w:before="0"/>
        <w:jc w:val="both"/>
      </w:pPr>
    </w:p>
    <w:p w14:paraId="3F3227EE" w14:textId="77777777" w:rsidR="0064585C" w:rsidRDefault="0064585C" w:rsidP="0064585C">
      <w:pPr>
        <w:pStyle w:val="Heading2"/>
        <w:keepLines w:val="0"/>
        <w:numPr>
          <w:ilvl w:val="1"/>
          <w:numId w:val="1"/>
        </w:numPr>
        <w:suppressAutoHyphens/>
        <w:spacing w:before="0"/>
        <w:jc w:val="both"/>
        <w:rPr>
          <w:lang w:val="es-ES"/>
        </w:rPr>
      </w:pPr>
      <w:proofErr w:type="spellStart"/>
      <w:r>
        <w:t>Ejercicio</w:t>
      </w:r>
      <w:proofErr w:type="spellEnd"/>
      <w:r>
        <w:rPr>
          <w:lang w:val="es-ES"/>
        </w:rPr>
        <w:t xml:space="preserve"> 2</w:t>
      </w:r>
    </w:p>
    <w:p w14:paraId="0232B825" w14:textId="77777777" w:rsidR="0064585C" w:rsidRDefault="0064585C" w:rsidP="0064585C">
      <w:pPr>
        <w:jc w:val="both"/>
        <w:rPr>
          <w:lang w:val="es-ES"/>
        </w:rPr>
      </w:pPr>
    </w:p>
    <w:p w14:paraId="6ECF1F62" w14:textId="77777777" w:rsidR="0064585C" w:rsidRDefault="0064585C" w:rsidP="0064585C">
      <w:pPr>
        <w:jc w:val="both"/>
        <w:rPr>
          <w:lang w:val="es-ES"/>
        </w:rPr>
      </w:pPr>
      <w:r>
        <w:rPr>
          <w:lang w:val="es-ES"/>
        </w:rPr>
        <w:t>Implementar una cola de prioridades que cumpla con la siguiente interfaz:</w:t>
      </w:r>
    </w:p>
    <w:p w14:paraId="1AF3D86F" w14:textId="77777777" w:rsidR="0064585C" w:rsidRDefault="0064585C" w:rsidP="0064585C">
      <w:pPr>
        <w:jc w:val="both"/>
        <w:rPr>
          <w:lang w:val="es-ES"/>
        </w:rPr>
      </w:pPr>
    </w:p>
    <w:p w14:paraId="17C2DF09"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w:t>
      </w:r>
    </w:p>
    <w:p w14:paraId="29F32567"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 xml:space="preserve"> * Interfaz para una cola de prioridades limitada en tamaño. La implementación recibe</w:t>
      </w:r>
    </w:p>
    <w:p w14:paraId="6FEE9EAE"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 xml:space="preserve"> * por constructor el tamaño máximo de la cola y un comparador para utilizar como </w:t>
      </w:r>
    </w:p>
    <w:p w14:paraId="304A773E"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 xml:space="preserve"> * criterio de prioridad a la hora de comparar elementos.</w:t>
      </w:r>
    </w:p>
    <w:p w14:paraId="33CD4D15"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sz w:val="18"/>
          <w:szCs w:val="18"/>
          <w:lang w:val="es-ES"/>
        </w:rPr>
        <w:t xml:space="preserve"> */</w:t>
      </w:r>
    </w:p>
    <w:p w14:paraId="6612E403"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proofErr w:type="spellStart"/>
      <w:r>
        <w:rPr>
          <w:rFonts w:ascii="Courier New" w:hAnsi="Courier New" w:cs="Courier New"/>
          <w:b/>
          <w:sz w:val="18"/>
          <w:szCs w:val="18"/>
          <w:lang w:val="es-ES"/>
        </w:rPr>
        <w:t>public</w:t>
      </w:r>
      <w:proofErr w:type="spellEnd"/>
      <w:r>
        <w:rPr>
          <w:rFonts w:ascii="Courier New" w:hAnsi="Courier New" w:cs="Courier New"/>
          <w:b/>
          <w:sz w:val="18"/>
          <w:szCs w:val="18"/>
          <w:lang w:val="es-ES"/>
        </w:rPr>
        <w:t xml:space="preserve"> interface </w:t>
      </w:r>
      <w:proofErr w:type="spellStart"/>
      <w:r>
        <w:rPr>
          <w:rFonts w:ascii="Courier New" w:hAnsi="Courier New" w:cs="Courier New"/>
          <w:b/>
          <w:sz w:val="18"/>
          <w:szCs w:val="18"/>
          <w:lang w:val="es-ES"/>
        </w:rPr>
        <w:t>PriorityQueue</w:t>
      </w:r>
      <w:proofErr w:type="spellEnd"/>
      <w:r>
        <w:rPr>
          <w:rFonts w:ascii="Courier New" w:hAnsi="Courier New" w:cs="Courier New"/>
          <w:b/>
          <w:sz w:val="18"/>
          <w:szCs w:val="18"/>
          <w:lang w:val="es-ES"/>
        </w:rPr>
        <w:t>&lt;T&gt; {</w:t>
      </w:r>
    </w:p>
    <w:p w14:paraId="7DC22891"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p>
    <w:p w14:paraId="1C9B4EF2"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w:t>
      </w:r>
    </w:p>
    <w:p w14:paraId="0D304E98"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 xml:space="preserve"> * Si hay lugar para agregar un elemento, lo agrega y retorna true. En caso </w:t>
      </w:r>
    </w:p>
    <w:p w14:paraId="1143C4EF"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 xml:space="preserve"> * contrario no lo agrega y retorna false.</w:t>
      </w:r>
    </w:p>
    <w:p w14:paraId="6FE6C2A3"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sz w:val="18"/>
          <w:szCs w:val="18"/>
          <w:lang w:val="es-ES"/>
        </w:rPr>
        <w:tab/>
        <w:t xml:space="preserve"> */</w:t>
      </w:r>
    </w:p>
    <w:p w14:paraId="02C5E1CD"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b/>
          <w:sz w:val="18"/>
          <w:szCs w:val="18"/>
          <w:lang w:val="es-ES"/>
        </w:rPr>
        <w:tab/>
      </w:r>
      <w:proofErr w:type="spellStart"/>
      <w:r>
        <w:rPr>
          <w:rFonts w:ascii="Courier New" w:hAnsi="Courier New" w:cs="Courier New"/>
          <w:b/>
          <w:sz w:val="18"/>
          <w:szCs w:val="18"/>
          <w:lang w:val="es-ES"/>
        </w:rPr>
        <w:t>public</w:t>
      </w:r>
      <w:proofErr w:type="spellEnd"/>
      <w:r>
        <w:rPr>
          <w:rFonts w:ascii="Courier New" w:hAnsi="Courier New" w:cs="Courier New"/>
          <w:b/>
          <w:sz w:val="18"/>
          <w:szCs w:val="18"/>
          <w:lang w:val="es-ES"/>
        </w:rPr>
        <w:t xml:space="preserve"> </w:t>
      </w:r>
      <w:proofErr w:type="spellStart"/>
      <w:r>
        <w:rPr>
          <w:rFonts w:ascii="Courier New" w:hAnsi="Courier New" w:cs="Courier New"/>
          <w:b/>
          <w:sz w:val="18"/>
          <w:szCs w:val="18"/>
          <w:lang w:val="es-ES"/>
        </w:rPr>
        <w:t>boolean</w:t>
      </w:r>
      <w:proofErr w:type="spellEnd"/>
      <w:r>
        <w:rPr>
          <w:rFonts w:ascii="Courier New" w:hAnsi="Courier New" w:cs="Courier New"/>
          <w:b/>
          <w:sz w:val="18"/>
          <w:szCs w:val="18"/>
          <w:lang w:val="es-ES"/>
        </w:rPr>
        <w:t xml:space="preserve"> </w:t>
      </w:r>
      <w:proofErr w:type="spellStart"/>
      <w:r>
        <w:rPr>
          <w:rFonts w:ascii="Courier New" w:hAnsi="Courier New" w:cs="Courier New"/>
          <w:b/>
          <w:sz w:val="18"/>
          <w:szCs w:val="18"/>
          <w:lang w:val="es-ES"/>
        </w:rPr>
        <w:t>enqueue</w:t>
      </w:r>
      <w:proofErr w:type="spellEnd"/>
      <w:r>
        <w:rPr>
          <w:rFonts w:ascii="Courier New" w:hAnsi="Courier New" w:cs="Courier New"/>
          <w:b/>
          <w:sz w:val="18"/>
          <w:szCs w:val="18"/>
          <w:lang w:val="es-ES"/>
        </w:rPr>
        <w:t xml:space="preserve">(T </w:t>
      </w:r>
      <w:proofErr w:type="spellStart"/>
      <w:r>
        <w:rPr>
          <w:rFonts w:ascii="Courier New" w:hAnsi="Courier New" w:cs="Courier New"/>
          <w:b/>
          <w:sz w:val="18"/>
          <w:szCs w:val="18"/>
          <w:lang w:val="es-ES"/>
        </w:rPr>
        <w:t>value</w:t>
      </w:r>
      <w:proofErr w:type="spellEnd"/>
      <w:r>
        <w:rPr>
          <w:rFonts w:ascii="Courier New" w:hAnsi="Courier New" w:cs="Courier New"/>
          <w:b/>
          <w:sz w:val="18"/>
          <w:szCs w:val="18"/>
          <w:lang w:val="es-ES"/>
        </w:rPr>
        <w:t>);</w:t>
      </w:r>
    </w:p>
    <w:p w14:paraId="7C742F3D"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b/>
          <w:sz w:val="18"/>
          <w:szCs w:val="18"/>
          <w:lang w:val="es-ES"/>
        </w:rPr>
        <w:tab/>
      </w:r>
    </w:p>
    <w:p w14:paraId="10453917"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w:t>
      </w:r>
    </w:p>
    <w:p w14:paraId="4AABF08F"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 xml:space="preserve"> * Desencola el elemento con mayor prioridad. Si la cola está vacía retorna </w:t>
      </w:r>
      <w:proofErr w:type="spellStart"/>
      <w:r>
        <w:rPr>
          <w:rFonts w:ascii="Courier New" w:hAnsi="Courier New" w:cs="Courier New"/>
          <w:sz w:val="18"/>
          <w:szCs w:val="18"/>
          <w:lang w:val="es-ES"/>
        </w:rPr>
        <w:t>null</w:t>
      </w:r>
      <w:proofErr w:type="spellEnd"/>
      <w:r>
        <w:rPr>
          <w:rFonts w:ascii="Courier New" w:hAnsi="Courier New" w:cs="Courier New"/>
          <w:sz w:val="18"/>
          <w:szCs w:val="18"/>
          <w:lang w:val="es-ES"/>
        </w:rPr>
        <w:t>.</w:t>
      </w:r>
    </w:p>
    <w:p w14:paraId="4138898C"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sz w:val="18"/>
          <w:szCs w:val="18"/>
          <w:lang w:val="es-ES"/>
        </w:rPr>
        <w:tab/>
        <w:t xml:space="preserve"> */</w:t>
      </w:r>
    </w:p>
    <w:p w14:paraId="31019368"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b/>
          <w:sz w:val="18"/>
          <w:szCs w:val="18"/>
          <w:lang w:val="es-ES"/>
        </w:rPr>
      </w:pPr>
      <w:r>
        <w:rPr>
          <w:rFonts w:ascii="Courier New" w:hAnsi="Courier New" w:cs="Courier New"/>
          <w:b/>
          <w:sz w:val="18"/>
          <w:szCs w:val="18"/>
          <w:lang w:val="es-ES"/>
        </w:rPr>
        <w:tab/>
      </w:r>
      <w:proofErr w:type="spellStart"/>
      <w:r>
        <w:rPr>
          <w:rFonts w:ascii="Courier New" w:hAnsi="Courier New" w:cs="Courier New"/>
          <w:b/>
          <w:sz w:val="18"/>
          <w:szCs w:val="18"/>
          <w:lang w:val="es-ES"/>
        </w:rPr>
        <w:t>public</w:t>
      </w:r>
      <w:proofErr w:type="spellEnd"/>
      <w:r>
        <w:rPr>
          <w:rFonts w:ascii="Courier New" w:hAnsi="Courier New" w:cs="Courier New"/>
          <w:b/>
          <w:sz w:val="18"/>
          <w:szCs w:val="18"/>
          <w:lang w:val="es-ES"/>
        </w:rPr>
        <w:t xml:space="preserve"> T </w:t>
      </w:r>
      <w:proofErr w:type="spellStart"/>
      <w:r>
        <w:rPr>
          <w:rFonts w:ascii="Courier New" w:hAnsi="Courier New" w:cs="Courier New"/>
          <w:b/>
          <w:sz w:val="18"/>
          <w:szCs w:val="18"/>
          <w:lang w:val="es-ES"/>
        </w:rPr>
        <w:t>dequeue</w:t>
      </w:r>
      <w:proofErr w:type="spellEnd"/>
      <w:r>
        <w:rPr>
          <w:rFonts w:ascii="Courier New" w:hAnsi="Courier New" w:cs="Courier New"/>
          <w:b/>
          <w:sz w:val="18"/>
          <w:szCs w:val="18"/>
          <w:lang w:val="es-ES"/>
        </w:rPr>
        <w:t>();</w:t>
      </w:r>
    </w:p>
    <w:p w14:paraId="2480C491"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r>
        <w:rPr>
          <w:rFonts w:ascii="Courier New" w:hAnsi="Courier New" w:cs="Courier New"/>
          <w:b/>
          <w:sz w:val="18"/>
          <w:szCs w:val="18"/>
          <w:lang w:val="es-ES"/>
        </w:rPr>
        <w:t>}</w:t>
      </w:r>
    </w:p>
    <w:p w14:paraId="7B01A299" w14:textId="77777777" w:rsidR="0064585C" w:rsidRDefault="0064585C" w:rsidP="0064585C">
      <w:pPr>
        <w:jc w:val="both"/>
        <w:rPr>
          <w:lang w:val="es-ES"/>
        </w:rPr>
      </w:pPr>
    </w:p>
    <w:p w14:paraId="08C7C311" w14:textId="77777777" w:rsidR="0064585C" w:rsidRDefault="0064585C" w:rsidP="0064585C">
      <w:pPr>
        <w:jc w:val="both"/>
        <w:rPr>
          <w:lang w:val="es-ES"/>
        </w:rPr>
      </w:pPr>
      <w:r>
        <w:rPr>
          <w:lang w:val="es-ES"/>
        </w:rPr>
        <w:t>A continuación se muestra un ejemplo de uso:</w:t>
      </w:r>
    </w:p>
    <w:p w14:paraId="729323D6" w14:textId="77777777" w:rsidR="0064585C" w:rsidRDefault="0064585C" w:rsidP="0064585C">
      <w:pPr>
        <w:jc w:val="both"/>
        <w:rPr>
          <w:lang w:val="es-ES"/>
        </w:rPr>
      </w:pPr>
    </w:p>
    <w:p w14:paraId="11D2BF95"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PriorityQueue</w:t>
      </w:r>
      <w:proofErr w:type="spellEnd"/>
      <w:r>
        <w:rPr>
          <w:rFonts w:ascii="Courier New" w:hAnsi="Courier New" w:cs="Courier New"/>
          <w:sz w:val="18"/>
          <w:szCs w:val="18"/>
          <w:lang w:val="es-ES"/>
        </w:rPr>
        <w:t>&lt;</w:t>
      </w:r>
      <w:proofErr w:type="spellStart"/>
      <w:r>
        <w:rPr>
          <w:rFonts w:ascii="Courier New" w:hAnsi="Courier New" w:cs="Courier New"/>
          <w:sz w:val="18"/>
          <w:szCs w:val="18"/>
          <w:lang w:val="es-ES"/>
        </w:rPr>
        <w:t>String</w:t>
      </w:r>
      <w:proofErr w:type="spellEnd"/>
      <w:r>
        <w:rPr>
          <w:rFonts w:ascii="Courier New" w:hAnsi="Courier New" w:cs="Courier New"/>
          <w:sz w:val="18"/>
          <w:szCs w:val="18"/>
          <w:lang w:val="es-ES"/>
        </w:rPr>
        <w:t xml:space="preserve">&gt; q = new </w:t>
      </w:r>
      <w:proofErr w:type="spellStart"/>
      <w:r>
        <w:rPr>
          <w:rFonts w:ascii="Courier New" w:hAnsi="Courier New" w:cs="Courier New"/>
          <w:sz w:val="18"/>
          <w:szCs w:val="18"/>
          <w:lang w:val="es-ES"/>
        </w:rPr>
        <w:t>PriorityQueueImpl</w:t>
      </w:r>
      <w:proofErr w:type="spellEnd"/>
      <w:r>
        <w:rPr>
          <w:rFonts w:ascii="Courier New" w:hAnsi="Courier New" w:cs="Courier New"/>
          <w:sz w:val="18"/>
          <w:szCs w:val="18"/>
          <w:lang w:val="es-ES"/>
        </w:rPr>
        <w:t>&lt;</w:t>
      </w:r>
      <w:proofErr w:type="spellStart"/>
      <w:r>
        <w:rPr>
          <w:rFonts w:ascii="Courier New" w:hAnsi="Courier New" w:cs="Courier New"/>
          <w:sz w:val="18"/>
          <w:szCs w:val="18"/>
          <w:lang w:val="es-ES"/>
        </w:rPr>
        <w:t>String</w:t>
      </w:r>
      <w:proofErr w:type="spellEnd"/>
      <w:r>
        <w:rPr>
          <w:rFonts w:ascii="Courier New" w:hAnsi="Courier New" w:cs="Courier New"/>
          <w:sz w:val="18"/>
          <w:szCs w:val="18"/>
          <w:lang w:val="es-ES"/>
        </w:rPr>
        <w:t xml:space="preserve">&gt;(3, new </w:t>
      </w:r>
      <w:proofErr w:type="spellStart"/>
      <w:r>
        <w:rPr>
          <w:rFonts w:ascii="Courier New" w:hAnsi="Courier New" w:cs="Courier New"/>
          <w:sz w:val="18"/>
          <w:szCs w:val="18"/>
          <w:lang w:val="es-ES"/>
        </w:rPr>
        <w:t>Comparator</w:t>
      </w:r>
      <w:proofErr w:type="spellEnd"/>
      <w:r>
        <w:rPr>
          <w:rFonts w:ascii="Courier New" w:hAnsi="Courier New" w:cs="Courier New"/>
          <w:sz w:val="18"/>
          <w:szCs w:val="18"/>
          <w:lang w:val="es-ES"/>
        </w:rPr>
        <w:t>&lt;</w:t>
      </w:r>
      <w:proofErr w:type="spellStart"/>
      <w:r>
        <w:rPr>
          <w:rFonts w:ascii="Courier New" w:hAnsi="Courier New" w:cs="Courier New"/>
          <w:sz w:val="18"/>
          <w:szCs w:val="18"/>
          <w:lang w:val="es-ES"/>
        </w:rPr>
        <w:t>String</w:t>
      </w:r>
      <w:proofErr w:type="spellEnd"/>
      <w:r>
        <w:rPr>
          <w:rFonts w:ascii="Courier New" w:hAnsi="Courier New" w:cs="Courier New"/>
          <w:sz w:val="18"/>
          <w:szCs w:val="18"/>
          <w:lang w:val="es-ES"/>
        </w:rPr>
        <w:t>&gt;() {</w:t>
      </w:r>
    </w:p>
    <w:p w14:paraId="5D0C6DE6"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w:t>
      </w:r>
      <w:proofErr w:type="spellStart"/>
      <w:r>
        <w:rPr>
          <w:rFonts w:ascii="Courier New" w:hAnsi="Courier New" w:cs="Courier New"/>
          <w:sz w:val="18"/>
          <w:szCs w:val="18"/>
          <w:lang w:val="es-ES"/>
        </w:rPr>
        <w:t>Override</w:t>
      </w:r>
      <w:proofErr w:type="spellEnd"/>
    </w:p>
    <w:p w14:paraId="40E1084A"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r>
      <w:proofErr w:type="spellStart"/>
      <w:r>
        <w:rPr>
          <w:rFonts w:ascii="Courier New" w:hAnsi="Courier New" w:cs="Courier New"/>
          <w:sz w:val="18"/>
          <w:szCs w:val="18"/>
          <w:lang w:val="es-ES"/>
        </w:rPr>
        <w:t>public</w:t>
      </w:r>
      <w:proofErr w:type="spellEnd"/>
      <w:r>
        <w:rPr>
          <w:rFonts w:ascii="Courier New" w:hAnsi="Courier New" w:cs="Courier New"/>
          <w:sz w:val="18"/>
          <w:szCs w:val="18"/>
          <w:lang w:val="es-ES"/>
        </w:rPr>
        <w:t xml:space="preserve"> </w:t>
      </w:r>
      <w:proofErr w:type="spellStart"/>
      <w:r>
        <w:rPr>
          <w:rFonts w:ascii="Courier New" w:hAnsi="Courier New" w:cs="Courier New"/>
          <w:sz w:val="18"/>
          <w:szCs w:val="18"/>
          <w:lang w:val="es-ES"/>
        </w:rPr>
        <w:t>int</w:t>
      </w:r>
      <w:proofErr w:type="spellEnd"/>
      <w:r>
        <w:rPr>
          <w:rFonts w:ascii="Courier New" w:hAnsi="Courier New" w:cs="Courier New"/>
          <w:sz w:val="18"/>
          <w:szCs w:val="18"/>
          <w:lang w:val="es-ES"/>
        </w:rPr>
        <w:t xml:space="preserve"> compare(</w:t>
      </w:r>
      <w:proofErr w:type="spellStart"/>
      <w:r>
        <w:rPr>
          <w:rFonts w:ascii="Courier New" w:hAnsi="Courier New" w:cs="Courier New"/>
          <w:sz w:val="18"/>
          <w:szCs w:val="18"/>
          <w:lang w:val="es-ES"/>
        </w:rPr>
        <w:t>String</w:t>
      </w:r>
      <w:proofErr w:type="spellEnd"/>
      <w:r>
        <w:rPr>
          <w:rFonts w:ascii="Courier New" w:hAnsi="Courier New" w:cs="Courier New"/>
          <w:sz w:val="18"/>
          <w:szCs w:val="18"/>
          <w:lang w:val="es-ES"/>
        </w:rPr>
        <w:t xml:space="preserve"> s1, </w:t>
      </w:r>
      <w:proofErr w:type="spellStart"/>
      <w:r>
        <w:rPr>
          <w:rFonts w:ascii="Courier New" w:hAnsi="Courier New" w:cs="Courier New"/>
          <w:sz w:val="18"/>
          <w:szCs w:val="18"/>
          <w:lang w:val="es-ES"/>
        </w:rPr>
        <w:t>String</w:t>
      </w:r>
      <w:proofErr w:type="spellEnd"/>
      <w:r>
        <w:rPr>
          <w:rFonts w:ascii="Courier New" w:hAnsi="Courier New" w:cs="Courier New"/>
          <w:sz w:val="18"/>
          <w:szCs w:val="18"/>
          <w:lang w:val="es-ES"/>
        </w:rPr>
        <w:t xml:space="preserve"> s2) {</w:t>
      </w:r>
    </w:p>
    <w:p w14:paraId="1407E2C4"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r>
      <w:r>
        <w:rPr>
          <w:rFonts w:ascii="Courier New" w:hAnsi="Courier New" w:cs="Courier New"/>
          <w:sz w:val="18"/>
          <w:szCs w:val="18"/>
          <w:lang w:val="es-ES"/>
        </w:rPr>
        <w:tab/>
      </w:r>
      <w:proofErr w:type="spellStart"/>
      <w:r>
        <w:rPr>
          <w:rFonts w:ascii="Courier New" w:hAnsi="Courier New" w:cs="Courier New"/>
          <w:sz w:val="18"/>
          <w:szCs w:val="18"/>
          <w:lang w:val="es-ES"/>
        </w:rPr>
        <w:t>return</w:t>
      </w:r>
      <w:proofErr w:type="spellEnd"/>
      <w:r>
        <w:rPr>
          <w:rFonts w:ascii="Courier New" w:hAnsi="Courier New" w:cs="Courier New"/>
          <w:sz w:val="18"/>
          <w:szCs w:val="18"/>
          <w:lang w:val="es-ES"/>
        </w:rPr>
        <w:t xml:space="preserve"> s1.compareTo(s2);</w:t>
      </w:r>
    </w:p>
    <w:p w14:paraId="0D93318D"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r>
        <w:rPr>
          <w:rFonts w:ascii="Courier New" w:hAnsi="Courier New" w:cs="Courier New"/>
          <w:sz w:val="18"/>
          <w:szCs w:val="18"/>
          <w:lang w:val="es-ES"/>
        </w:rPr>
        <w:tab/>
        <w:t>}</w:t>
      </w:r>
    </w:p>
    <w:p w14:paraId="62E0B87A"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r>
        <w:rPr>
          <w:rFonts w:ascii="Courier New" w:hAnsi="Courier New" w:cs="Courier New"/>
          <w:sz w:val="18"/>
          <w:szCs w:val="18"/>
          <w:lang w:val="es-ES"/>
        </w:rPr>
        <w:t>});</w:t>
      </w:r>
    </w:p>
    <w:p w14:paraId="6211FA62"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p>
    <w:p w14:paraId="66BF682D"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q.enqueue</w:t>
      </w:r>
      <w:proofErr w:type="spellEnd"/>
      <w:r>
        <w:rPr>
          <w:rFonts w:ascii="Courier New" w:hAnsi="Courier New" w:cs="Courier New"/>
          <w:sz w:val="18"/>
          <w:szCs w:val="18"/>
          <w:lang w:val="es-ES"/>
        </w:rPr>
        <w:t>("B"));</w:t>
      </w:r>
      <w:r>
        <w:rPr>
          <w:rFonts w:ascii="Courier New" w:hAnsi="Courier New" w:cs="Courier New"/>
          <w:sz w:val="18"/>
          <w:szCs w:val="18"/>
          <w:lang w:val="es-ES"/>
        </w:rPr>
        <w:tab/>
        <w:t>// true</w:t>
      </w:r>
    </w:p>
    <w:p w14:paraId="580C79BC"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q.enqueue</w:t>
      </w:r>
      <w:proofErr w:type="spellEnd"/>
      <w:r>
        <w:rPr>
          <w:rFonts w:ascii="Courier New" w:hAnsi="Courier New" w:cs="Courier New"/>
          <w:sz w:val="18"/>
          <w:szCs w:val="18"/>
          <w:lang w:val="es-ES"/>
        </w:rPr>
        <w:t>("A"));</w:t>
      </w:r>
      <w:r>
        <w:rPr>
          <w:rFonts w:ascii="Courier New" w:hAnsi="Courier New" w:cs="Courier New"/>
          <w:sz w:val="18"/>
          <w:szCs w:val="18"/>
          <w:lang w:val="es-ES"/>
        </w:rPr>
        <w:tab/>
        <w:t>// true</w:t>
      </w:r>
    </w:p>
    <w:p w14:paraId="71A71702"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q.enqueue</w:t>
      </w:r>
      <w:proofErr w:type="spellEnd"/>
      <w:r>
        <w:rPr>
          <w:rFonts w:ascii="Courier New" w:hAnsi="Courier New" w:cs="Courier New"/>
          <w:sz w:val="18"/>
          <w:szCs w:val="18"/>
          <w:lang w:val="es-ES"/>
        </w:rPr>
        <w:t>("D"));</w:t>
      </w:r>
      <w:r>
        <w:rPr>
          <w:rFonts w:ascii="Courier New" w:hAnsi="Courier New" w:cs="Courier New"/>
          <w:sz w:val="18"/>
          <w:szCs w:val="18"/>
          <w:lang w:val="es-ES"/>
        </w:rPr>
        <w:tab/>
        <w:t>// true</w:t>
      </w:r>
    </w:p>
    <w:p w14:paraId="322A8F47"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q.dequeue</w:t>
      </w:r>
      <w:proofErr w:type="spellEnd"/>
      <w:r>
        <w:rPr>
          <w:rFonts w:ascii="Courier New" w:hAnsi="Courier New" w:cs="Courier New"/>
          <w:sz w:val="18"/>
          <w:szCs w:val="18"/>
          <w:lang w:val="es-ES"/>
        </w:rPr>
        <w:t>());</w:t>
      </w:r>
      <w:r>
        <w:rPr>
          <w:rFonts w:ascii="Courier New" w:hAnsi="Courier New" w:cs="Courier New"/>
          <w:sz w:val="18"/>
          <w:szCs w:val="18"/>
          <w:lang w:val="es-ES"/>
        </w:rPr>
        <w:tab/>
      </w:r>
      <w:r>
        <w:rPr>
          <w:rFonts w:ascii="Courier New" w:hAnsi="Courier New" w:cs="Courier New"/>
          <w:sz w:val="18"/>
          <w:szCs w:val="18"/>
          <w:lang w:val="es-ES"/>
        </w:rPr>
        <w:tab/>
        <w:t>// A</w:t>
      </w:r>
    </w:p>
    <w:p w14:paraId="25C771D5"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q.enqueue</w:t>
      </w:r>
      <w:proofErr w:type="spellEnd"/>
      <w:r>
        <w:rPr>
          <w:rFonts w:ascii="Courier New" w:hAnsi="Courier New" w:cs="Courier New"/>
          <w:sz w:val="18"/>
          <w:szCs w:val="18"/>
          <w:lang w:val="es-ES"/>
        </w:rPr>
        <w:t>("C"));</w:t>
      </w:r>
      <w:r>
        <w:rPr>
          <w:rFonts w:ascii="Courier New" w:hAnsi="Courier New" w:cs="Courier New"/>
          <w:sz w:val="18"/>
          <w:szCs w:val="18"/>
          <w:lang w:val="es-ES"/>
        </w:rPr>
        <w:tab/>
        <w:t>// false</w:t>
      </w:r>
    </w:p>
    <w:p w14:paraId="6F66C674"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q.dequeue</w:t>
      </w:r>
      <w:proofErr w:type="spellEnd"/>
      <w:r>
        <w:rPr>
          <w:rFonts w:ascii="Courier New" w:hAnsi="Courier New" w:cs="Courier New"/>
          <w:sz w:val="18"/>
          <w:szCs w:val="18"/>
          <w:lang w:val="es-ES"/>
        </w:rPr>
        <w:t>());</w:t>
      </w:r>
      <w:r>
        <w:rPr>
          <w:rFonts w:ascii="Courier New" w:hAnsi="Courier New" w:cs="Courier New"/>
          <w:sz w:val="18"/>
          <w:szCs w:val="18"/>
          <w:lang w:val="es-ES"/>
        </w:rPr>
        <w:tab/>
      </w:r>
      <w:r>
        <w:rPr>
          <w:rFonts w:ascii="Courier New" w:hAnsi="Courier New" w:cs="Courier New"/>
          <w:sz w:val="18"/>
          <w:szCs w:val="18"/>
          <w:lang w:val="es-ES"/>
        </w:rPr>
        <w:tab/>
        <w:t>// B</w:t>
      </w:r>
    </w:p>
    <w:p w14:paraId="54D83452"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rFonts w:ascii="Courier New" w:hAnsi="Courier New" w:cs="Courier New"/>
          <w:sz w:val="18"/>
          <w:szCs w:val="18"/>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q.dequeue</w:t>
      </w:r>
      <w:proofErr w:type="spellEnd"/>
      <w:r>
        <w:rPr>
          <w:rFonts w:ascii="Courier New" w:hAnsi="Courier New" w:cs="Courier New"/>
          <w:sz w:val="18"/>
          <w:szCs w:val="18"/>
          <w:lang w:val="es-ES"/>
        </w:rPr>
        <w:t>());</w:t>
      </w:r>
      <w:r>
        <w:rPr>
          <w:rFonts w:ascii="Courier New" w:hAnsi="Courier New" w:cs="Courier New"/>
          <w:sz w:val="18"/>
          <w:szCs w:val="18"/>
          <w:lang w:val="es-ES"/>
        </w:rPr>
        <w:tab/>
      </w:r>
      <w:r>
        <w:rPr>
          <w:rFonts w:ascii="Courier New" w:hAnsi="Courier New" w:cs="Courier New"/>
          <w:sz w:val="18"/>
          <w:szCs w:val="18"/>
          <w:lang w:val="es-ES"/>
        </w:rPr>
        <w:tab/>
        <w:t>// D</w:t>
      </w:r>
    </w:p>
    <w:p w14:paraId="055C0216"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proofErr w:type="spellStart"/>
      <w:r>
        <w:rPr>
          <w:rFonts w:ascii="Courier New" w:hAnsi="Courier New" w:cs="Courier New"/>
          <w:sz w:val="18"/>
          <w:szCs w:val="18"/>
          <w:lang w:val="es-ES"/>
        </w:rPr>
        <w:t>System.out.println</w:t>
      </w:r>
      <w:proofErr w:type="spellEnd"/>
      <w:r>
        <w:rPr>
          <w:rFonts w:ascii="Courier New" w:hAnsi="Courier New" w:cs="Courier New"/>
          <w:sz w:val="18"/>
          <w:szCs w:val="18"/>
          <w:lang w:val="es-ES"/>
        </w:rPr>
        <w:t>(</w:t>
      </w:r>
      <w:proofErr w:type="spellStart"/>
      <w:r>
        <w:rPr>
          <w:rFonts w:ascii="Courier New" w:hAnsi="Courier New" w:cs="Courier New"/>
          <w:sz w:val="18"/>
          <w:szCs w:val="18"/>
          <w:lang w:val="es-ES"/>
        </w:rPr>
        <w:t>q.dequeue</w:t>
      </w:r>
      <w:proofErr w:type="spellEnd"/>
      <w:r>
        <w:rPr>
          <w:rFonts w:ascii="Courier New" w:hAnsi="Courier New" w:cs="Courier New"/>
          <w:sz w:val="18"/>
          <w:szCs w:val="18"/>
          <w:lang w:val="es-ES"/>
        </w:rPr>
        <w:t>());</w:t>
      </w:r>
      <w:r>
        <w:rPr>
          <w:rFonts w:ascii="Courier New" w:hAnsi="Courier New" w:cs="Courier New"/>
          <w:sz w:val="18"/>
          <w:szCs w:val="18"/>
          <w:lang w:val="es-ES"/>
        </w:rPr>
        <w:tab/>
      </w:r>
      <w:r>
        <w:rPr>
          <w:rFonts w:ascii="Courier New" w:hAnsi="Courier New" w:cs="Courier New"/>
          <w:sz w:val="18"/>
          <w:szCs w:val="18"/>
          <w:lang w:val="es-ES"/>
        </w:rPr>
        <w:tab/>
        <w:t xml:space="preserve">// </w:t>
      </w:r>
      <w:proofErr w:type="spellStart"/>
      <w:r>
        <w:rPr>
          <w:rFonts w:ascii="Courier New" w:hAnsi="Courier New" w:cs="Courier New"/>
          <w:sz w:val="18"/>
          <w:szCs w:val="18"/>
          <w:lang w:val="es-ES"/>
        </w:rPr>
        <w:t>null</w:t>
      </w:r>
      <w:proofErr w:type="spellEnd"/>
    </w:p>
    <w:p w14:paraId="35C8C6BB" w14:textId="77777777" w:rsidR="0064585C" w:rsidRDefault="0064585C" w:rsidP="0064585C">
      <w:pPr>
        <w:pBdr>
          <w:top w:val="single" w:sz="4" w:space="1" w:color="000000"/>
          <w:left w:val="single" w:sz="4" w:space="4" w:color="000000"/>
          <w:bottom w:val="single" w:sz="4" w:space="1" w:color="000000"/>
          <w:right w:val="single" w:sz="4" w:space="4" w:color="000000"/>
        </w:pBdr>
        <w:jc w:val="both"/>
        <w:rPr>
          <w:lang w:val="es-ES"/>
        </w:rPr>
      </w:pPr>
    </w:p>
    <w:p w14:paraId="727CCB5F" w14:textId="77777777" w:rsidR="0064585C" w:rsidRDefault="0064585C" w:rsidP="0064585C">
      <w:pPr>
        <w:jc w:val="both"/>
        <w:rPr>
          <w:lang w:val="es-ES"/>
        </w:rPr>
      </w:pPr>
    </w:p>
    <w:p w14:paraId="3892FABE" w14:textId="77777777" w:rsidR="0064585C" w:rsidRDefault="0064585C" w:rsidP="0064585C">
      <w:pPr>
        <w:jc w:val="both"/>
        <w:rPr>
          <w:b/>
          <w:bCs/>
          <w:lang w:val="es-ES"/>
        </w:rPr>
      </w:pPr>
      <w:r>
        <w:rPr>
          <w:b/>
          <w:bCs/>
          <w:lang w:val="es-ES"/>
        </w:rPr>
        <w:t xml:space="preserve">Los métodos </w:t>
      </w:r>
      <w:proofErr w:type="spellStart"/>
      <w:r>
        <w:rPr>
          <w:b/>
          <w:bCs/>
          <w:lang w:val="es-ES"/>
        </w:rPr>
        <w:t>enqueue</w:t>
      </w:r>
      <w:proofErr w:type="spellEnd"/>
      <w:r>
        <w:rPr>
          <w:b/>
          <w:bCs/>
          <w:lang w:val="es-ES"/>
        </w:rPr>
        <w:t xml:space="preserve"> y </w:t>
      </w:r>
      <w:proofErr w:type="spellStart"/>
      <w:r>
        <w:rPr>
          <w:b/>
          <w:bCs/>
          <w:lang w:val="es-ES"/>
        </w:rPr>
        <w:t>dequeue</w:t>
      </w:r>
      <w:proofErr w:type="spellEnd"/>
      <w:r>
        <w:rPr>
          <w:b/>
          <w:bCs/>
          <w:lang w:val="es-ES"/>
        </w:rPr>
        <w:t xml:space="preserve"> deben tener complejidad temporal O(</w:t>
      </w:r>
      <w:proofErr w:type="spellStart"/>
      <w:r>
        <w:rPr>
          <w:b/>
          <w:bCs/>
          <w:lang w:val="es-ES"/>
        </w:rPr>
        <w:t>logN</w:t>
      </w:r>
      <w:proofErr w:type="spellEnd"/>
      <w:r>
        <w:rPr>
          <w:b/>
          <w:bCs/>
          <w:lang w:val="es-ES"/>
        </w:rPr>
        <w:t>), siendo N la cantidad de elementos en la cola. No se puede utilizar la API de Java.</w:t>
      </w:r>
    </w:p>
    <w:p w14:paraId="79AA0EFB" w14:textId="77777777" w:rsidR="0064585C" w:rsidRDefault="0064585C" w:rsidP="0064585C">
      <w:pPr>
        <w:jc w:val="both"/>
        <w:rPr>
          <w:b/>
          <w:bCs/>
          <w:lang w:val="es-ES"/>
        </w:rPr>
      </w:pPr>
    </w:p>
    <w:p w14:paraId="0C0DA9B9" w14:textId="77777777" w:rsidR="0064585C" w:rsidRDefault="0064585C" w:rsidP="0064585C">
      <w:pPr>
        <w:jc w:val="both"/>
        <w:rPr>
          <w:lang w:val="es-ES"/>
        </w:rPr>
      </w:pPr>
    </w:p>
    <w:p w14:paraId="0334DF79" w14:textId="77777777" w:rsidR="0064585C" w:rsidRDefault="0064585C" w:rsidP="0064585C">
      <w:pPr>
        <w:pStyle w:val="Heading2"/>
        <w:keepLines w:val="0"/>
        <w:numPr>
          <w:ilvl w:val="1"/>
          <w:numId w:val="1"/>
        </w:numPr>
        <w:suppressAutoHyphens/>
        <w:spacing w:before="0"/>
        <w:jc w:val="both"/>
      </w:pPr>
    </w:p>
    <w:p w14:paraId="1E6DE074" w14:textId="77777777" w:rsidR="0064585C" w:rsidRDefault="0064585C" w:rsidP="0064585C">
      <w:pPr>
        <w:pStyle w:val="Heading2"/>
        <w:keepLines w:val="0"/>
        <w:numPr>
          <w:ilvl w:val="1"/>
          <w:numId w:val="1"/>
        </w:numPr>
        <w:suppressAutoHyphens/>
        <w:spacing w:before="0"/>
        <w:jc w:val="both"/>
      </w:pPr>
    </w:p>
    <w:p w14:paraId="78487E28" w14:textId="77777777" w:rsidR="0064585C" w:rsidRDefault="0064585C" w:rsidP="0064585C">
      <w:pPr>
        <w:pStyle w:val="Heading2"/>
        <w:keepLines w:val="0"/>
        <w:numPr>
          <w:ilvl w:val="1"/>
          <w:numId w:val="1"/>
        </w:numPr>
        <w:suppressAutoHyphens/>
        <w:spacing w:before="0"/>
        <w:jc w:val="both"/>
      </w:pPr>
    </w:p>
    <w:p w14:paraId="101CC855" w14:textId="77777777" w:rsidR="0064585C" w:rsidRDefault="0064585C" w:rsidP="0064585C"/>
    <w:p w14:paraId="3B3E2BD6" w14:textId="77777777" w:rsidR="0064585C" w:rsidRDefault="0064585C" w:rsidP="0064585C">
      <w:pPr>
        <w:pStyle w:val="Heading2"/>
        <w:keepLines w:val="0"/>
        <w:numPr>
          <w:ilvl w:val="1"/>
          <w:numId w:val="1"/>
        </w:numPr>
        <w:suppressAutoHyphens/>
        <w:spacing w:before="0"/>
        <w:jc w:val="both"/>
        <w:rPr>
          <w:lang w:val="es-ES"/>
        </w:rPr>
      </w:pPr>
      <w:proofErr w:type="spellStart"/>
      <w:r>
        <w:t>Ejercicio</w:t>
      </w:r>
      <w:proofErr w:type="spellEnd"/>
      <w:r>
        <w:rPr>
          <w:lang w:val="es-ES"/>
        </w:rPr>
        <w:t xml:space="preserve"> 3</w:t>
      </w:r>
    </w:p>
    <w:p w14:paraId="5B248B1B" w14:textId="77777777" w:rsidR="0064585C" w:rsidRDefault="0064585C" w:rsidP="0064585C">
      <w:pPr>
        <w:jc w:val="both"/>
        <w:rPr>
          <w:lang w:val="es-ES"/>
        </w:rPr>
      </w:pPr>
    </w:p>
    <w:p w14:paraId="6385C9FD" w14:textId="77777777" w:rsidR="0064585C" w:rsidRDefault="0064585C" w:rsidP="0064585C">
      <w:pPr>
        <w:rPr>
          <w:lang w:val="es-AR"/>
        </w:rPr>
      </w:pPr>
      <w:r>
        <w:rPr>
          <w:lang w:val="es-AR"/>
        </w:rPr>
        <w:t>Se tiene un árbol binario sin valores repetidos donde cada nodo almacena un número entero positivo. Implementar un algoritmo que imprima los nodos del árbol por niveles y de izquierda a derecha, pero sólo aquellos donde la suma desde la raíz hasta ese nodo es menor o igual a cierto valor N recibido por parámetro.</w:t>
      </w:r>
    </w:p>
    <w:p w14:paraId="1EA2E560" w14:textId="77777777" w:rsidR="0064585C" w:rsidRDefault="0064585C" w:rsidP="0064585C">
      <w:pPr>
        <w:rPr>
          <w:lang w:val="es-AR"/>
        </w:rPr>
      </w:pPr>
    </w:p>
    <w:p w14:paraId="6A464E04" w14:textId="77777777" w:rsidR="0064585C" w:rsidRDefault="0064585C" w:rsidP="0064585C">
      <w:pPr>
        <w:rPr>
          <w:lang w:val="es-AR"/>
        </w:rPr>
      </w:pPr>
      <w:r>
        <w:rPr>
          <w:lang w:val="es-AR"/>
        </w:rPr>
        <w:t>Ejemplo: para el siguiente árbol, si se ejecuta el algoritmo con N=14 la salida es {4, 7, 1, 2, 3}, si se ejecuta con N=22 la salida es {4, 7, 1, 2, 6, 3, 10, 5}, si se ejecuta con N=8 la salida es {4, 1, 2}.</w:t>
      </w:r>
    </w:p>
    <w:p w14:paraId="262BEDDC" w14:textId="2C59DB21" w:rsidR="0064585C" w:rsidRDefault="0064585C" w:rsidP="0064585C">
      <w:pPr>
        <w:rPr>
          <w:lang w:val="es-AR"/>
        </w:rPr>
      </w:pPr>
      <w:r>
        <w:rPr>
          <w:noProof/>
        </w:rPr>
        <mc:AlternateContent>
          <mc:Choice Requires="wpg">
            <w:drawing>
              <wp:anchor distT="0" distB="0" distL="114300" distR="114300" simplePos="0" relativeHeight="251662336" behindDoc="0" locked="0" layoutInCell="1" allowOverlap="1" wp14:anchorId="0F521DAF" wp14:editId="3991E062">
                <wp:simplePos x="0" y="0"/>
                <wp:positionH relativeFrom="column">
                  <wp:posOffset>2298700</wp:posOffset>
                </wp:positionH>
                <wp:positionV relativeFrom="paragraph">
                  <wp:posOffset>165735</wp:posOffset>
                </wp:positionV>
                <wp:extent cx="1609090" cy="1264285"/>
                <wp:effectExtent l="0" t="635" r="16510" b="1778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090" cy="1264285"/>
                          <a:chOff x="4822" y="15563"/>
                          <a:chExt cx="2534" cy="1991"/>
                        </a:xfrm>
                      </wpg:grpSpPr>
                      <wps:wsp>
                        <wps:cNvPr id="151" name="Line 150"/>
                        <wps:cNvCnPr>
                          <a:cxnSpLocks noChangeShapeType="1"/>
                        </wps:cNvCnPr>
                        <wps:spPr bwMode="auto">
                          <a:xfrm flipH="1">
                            <a:off x="6813" y="16830"/>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51"/>
                        <wps:cNvCnPr>
                          <a:cxnSpLocks noChangeShapeType="1"/>
                        </wps:cNvCnPr>
                        <wps:spPr bwMode="auto">
                          <a:xfrm flipH="1">
                            <a:off x="5365" y="16830"/>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52"/>
                        <wps:cNvCnPr>
                          <a:cxnSpLocks noChangeShapeType="1"/>
                        </wps:cNvCnPr>
                        <wps:spPr bwMode="auto">
                          <a:xfrm>
                            <a:off x="5727" y="16830"/>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3"/>
                        <wps:cNvCnPr>
                          <a:cxnSpLocks noChangeShapeType="1"/>
                        </wps:cNvCnPr>
                        <wps:spPr bwMode="auto">
                          <a:xfrm flipH="1">
                            <a:off x="6451" y="16287"/>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54"/>
                        <wps:cNvCnPr>
                          <a:cxnSpLocks noChangeShapeType="1"/>
                        </wps:cNvCnPr>
                        <wps:spPr bwMode="auto">
                          <a:xfrm>
                            <a:off x="6813" y="16287"/>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55"/>
                        <wps:cNvCnPr>
                          <a:cxnSpLocks noChangeShapeType="1"/>
                        </wps:cNvCnPr>
                        <wps:spPr bwMode="auto">
                          <a:xfrm>
                            <a:off x="5365" y="16287"/>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56"/>
                        <wps:cNvCnPr>
                          <a:cxnSpLocks noChangeShapeType="1"/>
                        </wps:cNvCnPr>
                        <wps:spPr bwMode="auto">
                          <a:xfrm flipH="1">
                            <a:off x="5003" y="16287"/>
                            <a:ext cx="362"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57"/>
                        <wps:cNvCnPr>
                          <a:cxnSpLocks noChangeShapeType="1"/>
                        </wps:cNvCnPr>
                        <wps:spPr bwMode="auto">
                          <a:xfrm>
                            <a:off x="6089" y="15744"/>
                            <a:ext cx="724"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58"/>
                        <wps:cNvCnPr>
                          <a:cxnSpLocks noChangeShapeType="1"/>
                        </wps:cNvCnPr>
                        <wps:spPr bwMode="auto">
                          <a:xfrm flipH="1">
                            <a:off x="5365" y="15744"/>
                            <a:ext cx="724"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Oval 159"/>
                        <wps:cNvSpPr>
                          <a:spLocks noChangeArrowheads="1"/>
                        </wps:cNvSpPr>
                        <wps:spPr bwMode="auto">
                          <a:xfrm>
                            <a:off x="5908" y="15563"/>
                            <a:ext cx="362" cy="362"/>
                          </a:xfrm>
                          <a:prstGeom prst="ellipse">
                            <a:avLst/>
                          </a:prstGeom>
                          <a:solidFill>
                            <a:srgbClr val="FFFFFF"/>
                          </a:solidFill>
                          <a:ln w="9525">
                            <a:solidFill>
                              <a:srgbClr val="000000"/>
                            </a:solidFill>
                            <a:round/>
                            <a:headEnd/>
                            <a:tailEnd/>
                          </a:ln>
                        </wps:spPr>
                        <wps:txbx>
                          <w:txbxContent>
                            <w:p w14:paraId="5C498D6D" w14:textId="77777777" w:rsidR="0064585C" w:rsidRPr="00F516C2" w:rsidRDefault="0064585C" w:rsidP="0064585C">
                              <w:pPr>
                                <w:jc w:val="center"/>
                                <w:rPr>
                                  <w:sz w:val="20"/>
                                  <w:szCs w:val="20"/>
                                </w:rPr>
                              </w:pPr>
                              <w:r>
                                <w:rPr>
                                  <w:sz w:val="20"/>
                                  <w:szCs w:val="20"/>
                                </w:rPr>
                                <w:t>4</w:t>
                              </w:r>
                            </w:p>
                          </w:txbxContent>
                        </wps:txbx>
                        <wps:bodyPr rot="0" vert="horz" wrap="square" lIns="0" tIns="0" rIns="0" bIns="0" anchor="t" anchorCtr="0" upright="1">
                          <a:noAutofit/>
                        </wps:bodyPr>
                      </wps:wsp>
                      <wps:wsp>
                        <wps:cNvPr id="161" name="Oval 160"/>
                        <wps:cNvSpPr>
                          <a:spLocks noChangeArrowheads="1"/>
                        </wps:cNvSpPr>
                        <wps:spPr bwMode="auto">
                          <a:xfrm>
                            <a:off x="5184" y="16106"/>
                            <a:ext cx="362" cy="362"/>
                          </a:xfrm>
                          <a:prstGeom prst="ellipse">
                            <a:avLst/>
                          </a:prstGeom>
                          <a:solidFill>
                            <a:srgbClr val="FFFFFF"/>
                          </a:solidFill>
                          <a:ln w="9525">
                            <a:solidFill>
                              <a:srgbClr val="000000"/>
                            </a:solidFill>
                            <a:round/>
                            <a:headEnd/>
                            <a:tailEnd/>
                          </a:ln>
                        </wps:spPr>
                        <wps:txbx>
                          <w:txbxContent>
                            <w:p w14:paraId="0CC37A0C" w14:textId="77777777" w:rsidR="0064585C" w:rsidRPr="00F516C2" w:rsidRDefault="0064585C" w:rsidP="0064585C">
                              <w:pPr>
                                <w:jc w:val="center"/>
                                <w:rPr>
                                  <w:sz w:val="20"/>
                                  <w:szCs w:val="20"/>
                                </w:rPr>
                              </w:pPr>
                              <w:r>
                                <w:rPr>
                                  <w:sz w:val="20"/>
                                  <w:szCs w:val="20"/>
                                </w:rPr>
                                <w:t>7</w:t>
                              </w:r>
                            </w:p>
                          </w:txbxContent>
                        </wps:txbx>
                        <wps:bodyPr rot="0" vert="horz" wrap="square" lIns="0" tIns="0" rIns="0" bIns="0" anchor="t" anchorCtr="0" upright="1">
                          <a:noAutofit/>
                        </wps:bodyPr>
                      </wps:wsp>
                      <wps:wsp>
                        <wps:cNvPr id="162" name="Oval 161"/>
                        <wps:cNvSpPr>
                          <a:spLocks noChangeArrowheads="1"/>
                        </wps:cNvSpPr>
                        <wps:spPr bwMode="auto">
                          <a:xfrm>
                            <a:off x="6632" y="16106"/>
                            <a:ext cx="362" cy="362"/>
                          </a:xfrm>
                          <a:prstGeom prst="ellipse">
                            <a:avLst/>
                          </a:prstGeom>
                          <a:solidFill>
                            <a:srgbClr val="FFFFFF"/>
                          </a:solidFill>
                          <a:ln w="9525">
                            <a:solidFill>
                              <a:srgbClr val="000000"/>
                            </a:solidFill>
                            <a:round/>
                            <a:headEnd/>
                            <a:tailEnd/>
                          </a:ln>
                        </wps:spPr>
                        <wps:txbx>
                          <w:txbxContent>
                            <w:p w14:paraId="422DE3F8" w14:textId="77777777" w:rsidR="0064585C" w:rsidRPr="00F516C2" w:rsidRDefault="0064585C" w:rsidP="0064585C">
                              <w:pPr>
                                <w:jc w:val="center"/>
                                <w:rPr>
                                  <w:sz w:val="20"/>
                                  <w:szCs w:val="20"/>
                                </w:rPr>
                              </w:pPr>
                              <w:r>
                                <w:rPr>
                                  <w:sz w:val="20"/>
                                  <w:szCs w:val="20"/>
                                </w:rPr>
                                <w:t>1</w:t>
                              </w:r>
                            </w:p>
                          </w:txbxContent>
                        </wps:txbx>
                        <wps:bodyPr rot="0" vert="horz" wrap="square" lIns="0" tIns="0" rIns="0" bIns="0" anchor="t" anchorCtr="0" upright="1">
                          <a:noAutofit/>
                        </wps:bodyPr>
                      </wps:wsp>
                      <wps:wsp>
                        <wps:cNvPr id="163" name="Oval 162"/>
                        <wps:cNvSpPr>
                          <a:spLocks noChangeArrowheads="1"/>
                        </wps:cNvSpPr>
                        <wps:spPr bwMode="auto">
                          <a:xfrm>
                            <a:off x="4822" y="16649"/>
                            <a:ext cx="362" cy="362"/>
                          </a:xfrm>
                          <a:prstGeom prst="ellipse">
                            <a:avLst/>
                          </a:prstGeom>
                          <a:solidFill>
                            <a:srgbClr val="FFFFFF"/>
                          </a:solidFill>
                          <a:ln w="9525">
                            <a:solidFill>
                              <a:srgbClr val="000000"/>
                            </a:solidFill>
                            <a:round/>
                            <a:headEnd/>
                            <a:tailEnd/>
                          </a:ln>
                        </wps:spPr>
                        <wps:txbx>
                          <w:txbxContent>
                            <w:p w14:paraId="758F711D" w14:textId="77777777" w:rsidR="0064585C" w:rsidRPr="00F516C2" w:rsidRDefault="0064585C" w:rsidP="0064585C">
                              <w:pPr>
                                <w:jc w:val="center"/>
                                <w:rPr>
                                  <w:sz w:val="20"/>
                                  <w:szCs w:val="20"/>
                                </w:rPr>
                              </w:pPr>
                              <w:r>
                                <w:rPr>
                                  <w:sz w:val="20"/>
                                  <w:szCs w:val="20"/>
                                </w:rPr>
                                <w:t>2</w:t>
                              </w:r>
                            </w:p>
                          </w:txbxContent>
                        </wps:txbx>
                        <wps:bodyPr rot="0" vert="horz" wrap="square" lIns="0" tIns="0" rIns="0" bIns="0" anchor="t" anchorCtr="0" upright="1">
                          <a:noAutofit/>
                        </wps:bodyPr>
                      </wps:wsp>
                      <wps:wsp>
                        <wps:cNvPr id="164" name="Oval 163"/>
                        <wps:cNvSpPr>
                          <a:spLocks noChangeArrowheads="1"/>
                        </wps:cNvSpPr>
                        <wps:spPr bwMode="auto">
                          <a:xfrm>
                            <a:off x="5546" y="16649"/>
                            <a:ext cx="362" cy="362"/>
                          </a:xfrm>
                          <a:prstGeom prst="ellipse">
                            <a:avLst/>
                          </a:prstGeom>
                          <a:solidFill>
                            <a:srgbClr val="FFFFFF"/>
                          </a:solidFill>
                          <a:ln w="9525">
                            <a:solidFill>
                              <a:srgbClr val="000000"/>
                            </a:solidFill>
                            <a:round/>
                            <a:headEnd/>
                            <a:tailEnd/>
                          </a:ln>
                        </wps:spPr>
                        <wps:txbx>
                          <w:txbxContent>
                            <w:p w14:paraId="1AF36571" w14:textId="77777777" w:rsidR="0064585C" w:rsidRPr="00F516C2" w:rsidRDefault="0064585C" w:rsidP="0064585C">
                              <w:pPr>
                                <w:jc w:val="center"/>
                                <w:rPr>
                                  <w:sz w:val="20"/>
                                  <w:szCs w:val="20"/>
                                </w:rPr>
                              </w:pPr>
                              <w:r>
                                <w:rPr>
                                  <w:sz w:val="20"/>
                                  <w:szCs w:val="20"/>
                                </w:rPr>
                                <w:t>6</w:t>
                              </w:r>
                            </w:p>
                          </w:txbxContent>
                        </wps:txbx>
                        <wps:bodyPr rot="0" vert="horz" wrap="square" lIns="0" tIns="0" rIns="0" bIns="0" anchor="t" anchorCtr="0" upright="1">
                          <a:noAutofit/>
                        </wps:bodyPr>
                      </wps:wsp>
                      <wps:wsp>
                        <wps:cNvPr id="165" name="Oval 164"/>
                        <wps:cNvSpPr>
                          <a:spLocks noChangeArrowheads="1"/>
                        </wps:cNvSpPr>
                        <wps:spPr bwMode="auto">
                          <a:xfrm>
                            <a:off x="6270" y="16649"/>
                            <a:ext cx="362" cy="362"/>
                          </a:xfrm>
                          <a:prstGeom prst="ellipse">
                            <a:avLst/>
                          </a:prstGeom>
                          <a:solidFill>
                            <a:srgbClr val="FFFFFF"/>
                          </a:solidFill>
                          <a:ln w="9525">
                            <a:solidFill>
                              <a:srgbClr val="000000"/>
                            </a:solidFill>
                            <a:round/>
                            <a:headEnd/>
                            <a:tailEnd/>
                          </a:ln>
                        </wps:spPr>
                        <wps:txbx>
                          <w:txbxContent>
                            <w:p w14:paraId="068755EE" w14:textId="77777777" w:rsidR="0064585C" w:rsidRPr="00F516C2" w:rsidRDefault="0064585C" w:rsidP="0064585C">
                              <w:pPr>
                                <w:jc w:val="center"/>
                                <w:rPr>
                                  <w:sz w:val="20"/>
                                  <w:szCs w:val="20"/>
                                </w:rPr>
                              </w:pPr>
                              <w:r>
                                <w:rPr>
                                  <w:sz w:val="20"/>
                                  <w:szCs w:val="20"/>
                                </w:rPr>
                                <w:t>3</w:t>
                              </w:r>
                            </w:p>
                          </w:txbxContent>
                        </wps:txbx>
                        <wps:bodyPr rot="0" vert="horz" wrap="square" lIns="0" tIns="0" rIns="0" bIns="0" anchor="t" anchorCtr="0" upright="1">
                          <a:noAutofit/>
                        </wps:bodyPr>
                      </wps:wsp>
                      <wps:wsp>
                        <wps:cNvPr id="166" name="Oval 165"/>
                        <wps:cNvSpPr>
                          <a:spLocks noChangeArrowheads="1"/>
                        </wps:cNvSpPr>
                        <wps:spPr bwMode="auto">
                          <a:xfrm>
                            <a:off x="6994" y="16649"/>
                            <a:ext cx="362" cy="362"/>
                          </a:xfrm>
                          <a:prstGeom prst="ellipse">
                            <a:avLst/>
                          </a:prstGeom>
                          <a:solidFill>
                            <a:srgbClr val="FFFFFF"/>
                          </a:solidFill>
                          <a:ln w="9525">
                            <a:solidFill>
                              <a:srgbClr val="000000"/>
                            </a:solidFill>
                            <a:round/>
                            <a:headEnd/>
                            <a:tailEnd/>
                          </a:ln>
                        </wps:spPr>
                        <wps:txbx>
                          <w:txbxContent>
                            <w:p w14:paraId="10F82F94" w14:textId="77777777" w:rsidR="0064585C" w:rsidRPr="00F516C2" w:rsidRDefault="0064585C" w:rsidP="0064585C">
                              <w:pPr>
                                <w:jc w:val="center"/>
                                <w:rPr>
                                  <w:sz w:val="20"/>
                                  <w:szCs w:val="20"/>
                                </w:rPr>
                              </w:pPr>
                              <w:r>
                                <w:rPr>
                                  <w:sz w:val="20"/>
                                  <w:szCs w:val="20"/>
                                </w:rPr>
                                <w:t>10</w:t>
                              </w:r>
                            </w:p>
                          </w:txbxContent>
                        </wps:txbx>
                        <wps:bodyPr rot="0" vert="horz" wrap="square" lIns="0" tIns="0" rIns="0" bIns="0" anchor="t" anchorCtr="0" upright="1">
                          <a:noAutofit/>
                        </wps:bodyPr>
                      </wps:wsp>
                      <wps:wsp>
                        <wps:cNvPr id="167" name="Oval 166"/>
                        <wps:cNvSpPr>
                          <a:spLocks noChangeArrowheads="1"/>
                        </wps:cNvSpPr>
                        <wps:spPr bwMode="auto">
                          <a:xfrm>
                            <a:off x="5184" y="17192"/>
                            <a:ext cx="362" cy="362"/>
                          </a:xfrm>
                          <a:prstGeom prst="ellipse">
                            <a:avLst/>
                          </a:prstGeom>
                          <a:solidFill>
                            <a:srgbClr val="FFFFFF"/>
                          </a:solidFill>
                          <a:ln w="9525">
                            <a:solidFill>
                              <a:srgbClr val="000000"/>
                            </a:solidFill>
                            <a:round/>
                            <a:headEnd/>
                            <a:tailEnd/>
                          </a:ln>
                        </wps:spPr>
                        <wps:txbx>
                          <w:txbxContent>
                            <w:p w14:paraId="1C460960" w14:textId="77777777" w:rsidR="0064585C" w:rsidRPr="00F516C2" w:rsidRDefault="0064585C" w:rsidP="0064585C">
                              <w:pPr>
                                <w:jc w:val="center"/>
                                <w:rPr>
                                  <w:sz w:val="20"/>
                                  <w:szCs w:val="20"/>
                                </w:rPr>
                              </w:pPr>
                              <w:r>
                                <w:rPr>
                                  <w:sz w:val="20"/>
                                  <w:szCs w:val="20"/>
                                </w:rPr>
                                <w:t>8</w:t>
                              </w:r>
                            </w:p>
                          </w:txbxContent>
                        </wps:txbx>
                        <wps:bodyPr rot="0" vert="horz" wrap="square" lIns="0" tIns="0" rIns="0" bIns="0" anchor="t" anchorCtr="0" upright="1">
                          <a:noAutofit/>
                        </wps:bodyPr>
                      </wps:wsp>
                      <wps:wsp>
                        <wps:cNvPr id="168" name="Oval 167"/>
                        <wps:cNvSpPr>
                          <a:spLocks noChangeArrowheads="1"/>
                        </wps:cNvSpPr>
                        <wps:spPr bwMode="auto">
                          <a:xfrm>
                            <a:off x="5908" y="17192"/>
                            <a:ext cx="362" cy="362"/>
                          </a:xfrm>
                          <a:prstGeom prst="ellipse">
                            <a:avLst/>
                          </a:prstGeom>
                          <a:solidFill>
                            <a:srgbClr val="FFFFFF"/>
                          </a:solidFill>
                          <a:ln w="9525">
                            <a:solidFill>
                              <a:srgbClr val="000000"/>
                            </a:solidFill>
                            <a:round/>
                            <a:headEnd/>
                            <a:tailEnd/>
                          </a:ln>
                        </wps:spPr>
                        <wps:txbx>
                          <w:txbxContent>
                            <w:p w14:paraId="45E25BBA" w14:textId="77777777" w:rsidR="0064585C" w:rsidRPr="00F516C2" w:rsidRDefault="0064585C" w:rsidP="0064585C">
                              <w:pPr>
                                <w:jc w:val="center"/>
                                <w:rPr>
                                  <w:sz w:val="20"/>
                                  <w:szCs w:val="20"/>
                                </w:rPr>
                              </w:pPr>
                              <w:r>
                                <w:rPr>
                                  <w:sz w:val="20"/>
                                  <w:szCs w:val="20"/>
                                </w:rPr>
                                <w:t>5</w:t>
                              </w:r>
                            </w:p>
                          </w:txbxContent>
                        </wps:txbx>
                        <wps:bodyPr rot="0" vert="horz" wrap="square" lIns="0" tIns="0" rIns="0" bIns="0" anchor="t" anchorCtr="0" upright="1">
                          <a:noAutofit/>
                        </wps:bodyPr>
                      </wps:wsp>
                      <wps:wsp>
                        <wps:cNvPr id="169" name="Oval 168"/>
                        <wps:cNvSpPr>
                          <a:spLocks noChangeArrowheads="1"/>
                        </wps:cNvSpPr>
                        <wps:spPr bwMode="auto">
                          <a:xfrm>
                            <a:off x="6632" y="17192"/>
                            <a:ext cx="362" cy="362"/>
                          </a:xfrm>
                          <a:prstGeom prst="ellipse">
                            <a:avLst/>
                          </a:prstGeom>
                          <a:solidFill>
                            <a:srgbClr val="FFFFFF"/>
                          </a:solidFill>
                          <a:ln w="9525">
                            <a:solidFill>
                              <a:srgbClr val="000000"/>
                            </a:solidFill>
                            <a:round/>
                            <a:headEnd/>
                            <a:tailEnd/>
                          </a:ln>
                        </wps:spPr>
                        <wps:txbx>
                          <w:txbxContent>
                            <w:p w14:paraId="17E5BCB9" w14:textId="77777777" w:rsidR="0064585C" w:rsidRPr="00F516C2" w:rsidRDefault="0064585C" w:rsidP="0064585C">
                              <w:pPr>
                                <w:jc w:val="center"/>
                                <w:rPr>
                                  <w:sz w:val="20"/>
                                  <w:szCs w:val="20"/>
                                </w:rPr>
                              </w:pPr>
                              <w:r>
                                <w:rPr>
                                  <w:sz w:val="20"/>
                                  <w:szCs w:val="20"/>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21DAF" id="Group 150" o:spid="_x0000_s1088" style="position:absolute;margin-left:181pt;margin-top:13.05pt;width:126.7pt;height:99.55pt;z-index:251662336" coordorigin="4822,15563" coordsize="2534,19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">
                <v:line id="Line 150" o:spid="_x0000_s1089" style="position:absolute;flip:x;visibility:visible;mso-wrap-style:square" from="6813,16830" to="7175,17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ILJ8QAAADcAAAADwAAAGRycy9kb3ducmV2LnhtbERPTWsCMRC9C/6HMIVeSs1a2qKrUUQQ&#10;evCiLSvexs10s+xmsiapbv+9KRS8zeN9znzZ21ZcyIfasYLxKANBXDpdc6Xg63PzPAERIrLG1jEp&#10;+KUAy8VwMMdcuyvv6LKPlUghHHJUYGLscilDachiGLmOOHHfzluMCfpKao/XFG5b+ZJl79JizanB&#10;YEdrQ2Wz/7EK5GT7dPar02tTNIfD1BRl0R23Sj0+9KsZiEh9vIv/3R86zX8bw98z6QK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IgsnxAAAANwAAAAPAAAAAAAAAAAA&#10;AAAAAKECAABkcnMvZG93bnJldi54bWxQSwUGAAAAAAQABAD5AAAAkgMAAAAA&#10;"/>
                <v:line id="Line 151" o:spid="_x0000_s1090" style="position:absolute;flip:x;visibility:visible;mso-wrap-style:square" from="5365,16830" to="5727,17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8JVQxAAAANwAAAAPAAAAAAAAAAAA&#10;AAAAAKECAABkcnMvZG93bnJldi54bWxQSwUGAAAAAAQABAD5AAAAkgMAAAAA&#10;"/>
                <v:line id="Line 152" o:spid="_x0000_s1091" style="position:absolute;visibility:visible;mso-wrap-style:square" from="5727,16830" to="6089,17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mLG0xAAAANwAAAAPAAAAAAAAAAAA&#10;AAAAAKECAABkcnMvZG93bnJldi54bWxQSwUGAAAAAAQABAD5AAAAkgMAAAAA&#10;"/>
                <v:line id="Line 153" o:spid="_x0000_s1092" style="position:absolute;flip:x;visibility:visible;mso-wrap-style:square" from="6451,16287" to="6813,16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Vai/xAAAANwAAAAPAAAAAAAAAAAA&#10;AAAAAKECAABkcnMvZG93bnJldi54bWxQSwUGAAAAAAQABAD5AAAAkgMAAAAA&#10;"/>
                <v:line id="Line 154" o:spid="_x0000_s1093" style="position:absolute;visibility:visible;mso-wrap-style:square" from="6813,16287" to="7175,16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PYxbxAAAANwAAAAPAAAAAAAAAAAA&#10;AAAAAKECAABkcnMvZG93bnJldi54bWxQSwUGAAAAAAQABAD5AAAAkgMAAAAA&#10;"/>
                <v:line id="Line 155" o:spid="_x0000_s1094" style="position:absolute;visibility:visible;mso-wrap-style:square" from="5365,16287" to="5727,16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7xIsxAAAANwAAAAPAAAAAAAAAAAA&#10;AAAAAKECAABkcnMvZG93bnJldi54bWxQSwUGAAAAAAQABAD5AAAAkgMAAAAA&#10;"/>
                <v:line id="Line 156" o:spid="_x0000_s1095" style="position:absolute;flip:x;visibility:visible;mso-wrap-style:square" from="5003,16287" to="5365,16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4c2yMUAAADcAAAADwAAAAAAAAAA&#10;AAAAAAChAgAAZHJzL2Rvd25yZXYueG1sUEsFBgAAAAAEAAQA+QAAAJMDAAAAAA==&#10;"/>
                <v:line id="Line 157" o:spid="_x0000_s1096" style="position:absolute;visibility:visible;mso-wrap-style:square" from="6089,15744" to="6813,16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7PCPFxwAAANwAAAAPAAAAAAAA&#10;AAAAAAAAAKECAABkcnMvZG93bnJldi54bWxQSwUGAAAAAAQABAD5AAAAlQMAAAAA&#10;"/>
                <v:line id="Line 158" o:spid="_x0000_s1097" style="position:absolute;flip:x;visibility:visible;mso-wrap-style:square" from="5365,15744" to="6089,16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QHIcQAAADcAAAADwAAAGRycy9kb3ducmV2LnhtbERPTWsCMRC9F/wPYYReimYtrehqFBGE&#10;HrzUlhVv42bcLLuZrEmq23/fFAq9zeN9znLd21bcyIfasYLJOANBXDpdc6Xg82M3moEIEVlj65gU&#10;fFOA9WrwsMRcuzu/0+0QK5FCOOSowMTY5VKG0pDFMHYdceIuzluMCfpKao/3FG5b+ZxlU2mx5tRg&#10;sKOtobI5fFkFcrZ/uvrN+aUpmuNxboqy6E57pR6H/WYBIlIf/8V/7jed5r/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VAchxAAAANwAAAAPAAAAAAAAAAAA&#10;AAAAAKECAABkcnMvZG93bnJldi54bWxQSwUGAAAAAAQABAD5AAAAkgMAAAAA&#10;"/>
                <v:oval id="Oval 159" o:spid="_x0000_s1098" style="position:absolute;left:5908;top:15563;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Av9wwAA&#10;ANwAAAAPAAAAZHJzL2Rvd25yZXYueG1sRI9Bb8IwDIXvk/YfIk/iNlIQqqaOgMY0BLdpZdrZa7yk&#10;onGqJkD59/MBiZut9/ze5+V6DJ0605DayAZm0wIUcRNty87A92H7/AIqZWSLXWQycKUE69XjwxIr&#10;Gy/8Rec6OyUhnCo04HPuK61T4ylgmsaeWLS/OATMsg5O2wEvEh46PS+KUgdsWRo89vTuqTnWp2Dg&#10;2P3u8hbLer5bfG6cd+GDrz/GTJ7Gt1dQmcZ8N9+u91bwS8GXZ2QCv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XAv9wwAAANwAAAAPAAAAAAAAAAAAAAAAAJcCAABkcnMvZG93&#10;bnJldi54bWxQSwUGAAAAAAQABAD1AAAAhwMAAAAA&#10;">
                  <v:textbox inset="0,0,0,0">
                    <w:txbxContent>
                      <w:p w14:paraId="5C498D6D" w14:textId="77777777" w:rsidR="0064585C" w:rsidRPr="00F516C2" w:rsidRDefault="0064585C" w:rsidP="0064585C">
                        <w:pPr>
                          <w:jc w:val="center"/>
                          <w:rPr>
                            <w:sz w:val="20"/>
                            <w:szCs w:val="20"/>
                          </w:rPr>
                        </w:pPr>
                        <w:r>
                          <w:rPr>
                            <w:sz w:val="20"/>
                            <w:szCs w:val="20"/>
                          </w:rPr>
                          <w:t>4</w:t>
                        </w:r>
                      </w:p>
                    </w:txbxContent>
                  </v:textbox>
                </v:oval>
                <v:oval id="Oval 160" o:spid="_x0000_s1099" style="position:absolute;left:5184;top:16106;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K5mwAAA&#10;ANwAAAAPAAAAZHJzL2Rvd25yZXYueG1sRE/fa8IwEH4f+D+EE/a2psooozOKiuLexDr2fGvOpNhc&#10;ShO1/veLIOztPr6fN1sMrhVX6kPjWcEky0EQ1143bBR8H7dvHyBCRNbYeiYFdwqwmI9eZlhqf+MD&#10;XatoRArhUKICG2NXShlqSw5D5jvixJ187zAm2Bupe7ylcNfKaZ4X0mHDqcFiR2tL9bm6OAXn9ncX&#10;t1hU0937fmWscRu+/yj1Oh6WnyAiDfFf/HR/6TS/mMDjmXSBn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EK5mwAAAANwAAAAPAAAAAAAAAAAAAAAAAJcCAABkcnMvZG93bnJl&#10;di54bWxQSwUGAAAAAAQABAD1AAAAhAMAAAAA&#10;">
                  <v:textbox inset="0,0,0,0">
                    <w:txbxContent>
                      <w:p w14:paraId="0CC37A0C" w14:textId="77777777" w:rsidR="0064585C" w:rsidRPr="00F516C2" w:rsidRDefault="0064585C" w:rsidP="0064585C">
                        <w:pPr>
                          <w:jc w:val="center"/>
                          <w:rPr>
                            <w:sz w:val="20"/>
                            <w:szCs w:val="20"/>
                          </w:rPr>
                        </w:pPr>
                        <w:r>
                          <w:rPr>
                            <w:sz w:val="20"/>
                            <w:szCs w:val="20"/>
                          </w:rPr>
                          <w:t>7</w:t>
                        </w:r>
                      </w:p>
                    </w:txbxContent>
                  </v:textbox>
                </v:oval>
                <v:oval id="Oval 161" o:spid="_x0000_s1100" style="position:absolute;left:6632;top:16106;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jARwAAA&#10;ANwAAAAPAAAAZHJzL2Rvd25yZXYueG1sRE/fa8IwEH4f+D+EE3ybqUXKqEZRmejbWDd8PpszKTaX&#10;0mRa/3szGOztPr6ft1wPrhU36kPjWcFsmoEgrr1u2Cj4/tq/voEIEVlj65kUPCjAejV6WWKp/Z0/&#10;6VZFI1IIhxIV2Bi7UspQW3IYpr4jTtzF9w5jgr2Rusd7CnetzLOskA4bTg0WO9pZqq/Vj1Nwbc+H&#10;uMeiyg/zj62xxr3z46TUZDxsFiAiDfFf/Oc+6jS/yOH3mXSBXD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wjARwAAAANwAAAAPAAAAAAAAAAAAAAAAAJcCAABkcnMvZG93bnJl&#10;di54bWxQSwUGAAAAAAQABAD1AAAAhAMAAAAA&#10;">
                  <v:textbox inset="0,0,0,0">
                    <w:txbxContent>
                      <w:p w14:paraId="422DE3F8" w14:textId="77777777" w:rsidR="0064585C" w:rsidRPr="00F516C2" w:rsidRDefault="0064585C" w:rsidP="0064585C">
                        <w:pPr>
                          <w:jc w:val="center"/>
                          <w:rPr>
                            <w:sz w:val="20"/>
                            <w:szCs w:val="20"/>
                          </w:rPr>
                        </w:pPr>
                        <w:r>
                          <w:rPr>
                            <w:sz w:val="20"/>
                            <w:szCs w:val="20"/>
                          </w:rPr>
                          <w:t>1</w:t>
                        </w:r>
                      </w:p>
                    </w:txbxContent>
                  </v:textbox>
                </v:oval>
                <v:oval id="Oval 162" o:spid="_x0000_s1101" style="position:absolute;left:4822;top:16649;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pWKwAAA&#10;ANwAAAAPAAAAZHJzL2Rvd25yZXYueG1sRE9NawIxEL0X/A9hBG81q5ZFVqOoVOytdBXP42ZMFjeT&#10;ZZPq+u+bQqG3ebzPWa5714g7daH2rGAyzkAQV17XbBScjvvXOYgQkTU2nknBkwKsV4OXJRbaP/iL&#10;7mU0IoVwKFCBjbEtpAyVJYdh7FvixF195zAm2BmpO3ykcNfIaZbl0mHNqcFiSztL1a38dgpuzeUQ&#10;95iX08Pb59ZY4975eVZqNOw3CxCR+vgv/nN/6DQ/n8HvM+kCuf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jpWKwAAAANwAAAAPAAAAAAAAAAAAAAAAAJcCAABkcnMvZG93bnJl&#10;di54bWxQSwUGAAAAAAQABAD1AAAAhAMAAAAA&#10;">
                  <v:textbox inset="0,0,0,0">
                    <w:txbxContent>
                      <w:p w14:paraId="758F711D" w14:textId="77777777" w:rsidR="0064585C" w:rsidRPr="00F516C2" w:rsidRDefault="0064585C" w:rsidP="0064585C">
                        <w:pPr>
                          <w:jc w:val="center"/>
                          <w:rPr>
                            <w:sz w:val="20"/>
                            <w:szCs w:val="20"/>
                          </w:rPr>
                        </w:pPr>
                        <w:r>
                          <w:rPr>
                            <w:sz w:val="20"/>
                            <w:szCs w:val="20"/>
                          </w:rPr>
                          <w:t>2</w:t>
                        </w:r>
                      </w:p>
                    </w:txbxContent>
                  </v:textbox>
                </v:oval>
                <v:oval id="Oval 163" o:spid="_x0000_s1102" style="position:absolute;left:5546;top:16649;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w3+wQAA&#10;ANwAAAAPAAAAZHJzL2Rvd25yZXYueG1sRE/fa8IwEH4f+D+EE3xb04kU6UyLGxP3NlbHnm/NmRSb&#10;S2mi1v9+GQx8u4/v523qyfXiQmPoPCt4ynIQxK3XHRsFX4fd4xpEiMgae8+k4EYB6mr2sMFS+yt/&#10;0qWJRqQQDiUqsDEOpZShteQwZH4gTtzRjw5jgqOResRrCne9XOZ5IR12nBosDvRqqT01Z6fg1P/s&#10;4w6LZrlffbwYa9wb376VWsyn7TOISFO8i//d7zrNL1bw90y6QF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mcN/sEAAADcAAAADwAAAAAAAAAAAAAAAACXAgAAZHJzL2Rvd25y&#10;ZXYueG1sUEsFBgAAAAAEAAQA9QAAAIUDAAAAAA==&#10;">
                  <v:textbox inset="0,0,0,0">
                    <w:txbxContent>
                      <w:p w14:paraId="1AF36571" w14:textId="77777777" w:rsidR="0064585C" w:rsidRPr="00F516C2" w:rsidRDefault="0064585C" w:rsidP="0064585C">
                        <w:pPr>
                          <w:jc w:val="center"/>
                          <w:rPr>
                            <w:sz w:val="20"/>
                            <w:szCs w:val="20"/>
                          </w:rPr>
                        </w:pPr>
                        <w:r>
                          <w:rPr>
                            <w:sz w:val="20"/>
                            <w:szCs w:val="20"/>
                          </w:rPr>
                          <w:t>6</w:t>
                        </w:r>
                      </w:p>
                    </w:txbxContent>
                  </v:textbox>
                </v:oval>
                <v:oval id="Oval 164" o:spid="_x0000_s1103" style="position:absolute;left:6270;top:16649;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6hlwAAA&#10;ANwAAAAPAAAAZHJzL2Rvd25yZXYueG1sRE9NawIxEL0X/A9hBG81q9hFVqOoVOytdBXP42ZMFjeT&#10;ZZPq+u+bQqG3ebzPWa5714g7daH2rGAyzkAQV17XbBScjvvXOYgQkTU2nknBkwKsV4OXJRbaP/iL&#10;7mU0IoVwKFCBjbEtpAyVJYdh7FvixF195zAm2BmpO3ykcNfIaZbl0mHNqcFiSztL1a38dgpuzeUQ&#10;95iX08Psc2usce/8PCs1GvabBYhIffwX/7k/dJqfv8HvM+kCuf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K6hlwAAAANwAAAAPAAAAAAAAAAAAAAAAAJcCAABkcnMvZG93bnJl&#10;di54bWxQSwUGAAAAAAQABAD1AAAAhAMAAAAA&#10;">
                  <v:textbox inset="0,0,0,0">
                    <w:txbxContent>
                      <w:p w14:paraId="068755EE" w14:textId="77777777" w:rsidR="0064585C" w:rsidRPr="00F516C2" w:rsidRDefault="0064585C" w:rsidP="0064585C">
                        <w:pPr>
                          <w:jc w:val="center"/>
                          <w:rPr>
                            <w:sz w:val="20"/>
                            <w:szCs w:val="20"/>
                          </w:rPr>
                        </w:pPr>
                        <w:r>
                          <w:rPr>
                            <w:sz w:val="20"/>
                            <w:szCs w:val="20"/>
                          </w:rPr>
                          <w:t>3</w:t>
                        </w:r>
                      </w:p>
                    </w:txbxContent>
                  </v:textbox>
                </v:oval>
                <v:oval id="Oval 165" o:spid="_x0000_s1104" style="position:absolute;left:6994;top:16649;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YSwAAA&#10;ANwAAAAPAAAAZHJzL2Rvd25yZXYueG1sRE/fa8IwEH4X9j+EG/im6USKdMayjYl7E6vs+dbcktLm&#10;UppM63+/CIJv9/H9vHU5uk6caQiNZwUv8wwEce11w0bB6bidrUCEiKyx80wKrhSg3DxN1lhof+ED&#10;natoRArhUKACG2NfSBlqSw7D3PfEifv1g8OY4GCkHvCSwl0nF1mWS4cNpwaLPX1Yqtvqzylou59d&#10;3GJeLXbL/buxxn3y9Vup6fP49goi0hgf4rv7S6f5eQ63Z9IFcvM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TYSwAAAANwAAAAPAAAAAAAAAAAAAAAAAJcCAABkcnMvZG93bnJl&#10;di54bWxQSwUGAAAAAAQABAD1AAAAhAMAAAAA&#10;">
                  <v:textbox inset="0,0,0,0">
                    <w:txbxContent>
                      <w:p w14:paraId="10F82F94" w14:textId="77777777" w:rsidR="0064585C" w:rsidRPr="00F516C2" w:rsidRDefault="0064585C" w:rsidP="0064585C">
                        <w:pPr>
                          <w:jc w:val="center"/>
                          <w:rPr>
                            <w:sz w:val="20"/>
                            <w:szCs w:val="20"/>
                          </w:rPr>
                        </w:pPr>
                        <w:r>
                          <w:rPr>
                            <w:sz w:val="20"/>
                            <w:szCs w:val="20"/>
                          </w:rPr>
                          <w:t>10</w:t>
                        </w:r>
                      </w:p>
                    </w:txbxContent>
                  </v:textbox>
                </v:oval>
                <v:oval id="Oval 166" o:spid="_x0000_s1105" style="position:absolute;left:5184;top:17192;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ZOJwAAA&#10;ANwAAAAPAAAAZHJzL2Rvd25yZXYueG1sRE9NawIxEL0X/A9hBG81q8hWVqOoVOytdBXP42ZMFjeT&#10;ZZPq+u+bQqG3ebzPWa5714g7daH2rGAyzkAQV17XbBScjvvXOYgQkTU2nknBkwKsV4OXJRbaP/iL&#10;7mU0IoVwKFCBjbEtpAyVJYdh7FvixF195zAm2BmpO3ykcNfIaZbl0mHNqcFiSztL1a38dgpuzeUQ&#10;95iX08Psc2usce/8PCs1GvabBYhIffwX/7k/dJqfv8HvM+kCuf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tZOJwAAAANwAAAAPAAAAAAAAAAAAAAAAAJcCAABkcnMvZG93bnJl&#10;di54bWxQSwUGAAAAAAQABAD1AAAAhAMAAAAA&#10;">
                  <v:textbox inset="0,0,0,0">
                    <w:txbxContent>
                      <w:p w14:paraId="1C460960" w14:textId="77777777" w:rsidR="0064585C" w:rsidRPr="00F516C2" w:rsidRDefault="0064585C" w:rsidP="0064585C">
                        <w:pPr>
                          <w:jc w:val="center"/>
                          <w:rPr>
                            <w:sz w:val="20"/>
                            <w:szCs w:val="20"/>
                          </w:rPr>
                        </w:pPr>
                        <w:r>
                          <w:rPr>
                            <w:sz w:val="20"/>
                            <w:szCs w:val="20"/>
                          </w:rPr>
                          <w:t>8</w:t>
                        </w:r>
                      </w:p>
                    </w:txbxContent>
                  </v:textbox>
                </v:oval>
                <v:oval id="Oval 167" o:spid="_x0000_s1106" style="position:absolute;left:5908;top:17192;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Kgf7wwAA&#10;ANwAAAAPAAAAZHJzL2Rvd25yZXYueG1sRI9Bb8IwDIXvk/YfIk/iNlIQqqaOgMY0BLdpZdrZa7yk&#10;onGqJkD59/MBiZut9/ze5+V6DJ0605DayAZm0wIUcRNty87A92H7/AIqZWSLXWQycKUE69XjwxIr&#10;Gy/8Rec6OyUhnCo04HPuK61T4ylgmsaeWLS/OATMsg5O2wEvEh46PS+KUgdsWRo89vTuqTnWp2Dg&#10;2P3u8hbLer5bfG6cd+GDrz/GTJ7Gt1dQmcZ8N9+u91bwS6GVZ2QCv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Kgf7wwAAANwAAAAPAAAAAAAAAAAAAAAAAJcCAABkcnMvZG93&#10;bnJldi54bWxQSwUGAAAAAAQABAD1AAAAhwMAAAAA&#10;">
                  <v:textbox inset="0,0,0,0">
                    <w:txbxContent>
                      <w:p w14:paraId="45E25BBA" w14:textId="77777777" w:rsidR="0064585C" w:rsidRPr="00F516C2" w:rsidRDefault="0064585C" w:rsidP="0064585C">
                        <w:pPr>
                          <w:jc w:val="center"/>
                          <w:rPr>
                            <w:sz w:val="20"/>
                            <w:szCs w:val="20"/>
                          </w:rPr>
                        </w:pPr>
                        <w:r>
                          <w:rPr>
                            <w:sz w:val="20"/>
                            <w:szCs w:val="20"/>
                          </w:rPr>
                          <w:t>5</w:t>
                        </w:r>
                      </w:p>
                    </w:txbxContent>
                  </v:textbox>
                </v:oval>
                <v:oval id="Oval 168" o:spid="_x0000_s1107" style="position:absolute;left:6632;top:17192;width:362;height: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qJgwAAA&#10;ANwAAAAPAAAAZHJzL2Rvd25yZXYueG1sRE9NawIxEL0X/A9hBG81q8hSV6OoVOytdBXP42ZMFjeT&#10;ZZPq+u+bQqG3ebzPWa5714g7daH2rGAyzkAQV17XbBScjvvXNxAhImtsPJOCJwVYrwYvSyy0f/AX&#10;3ctoRArhUKACG2NbSBkqSw7D2LfEibv6zmFMsDNSd/hI4a6R0yzLpcOaU4PFlnaWqlv57RTcmssh&#10;7jEvp4fZ59ZY4975eVZqNOw3CxCR+vgv/nN/6DQ/n8PvM+kCuf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ZqJgwAAAANwAAAAPAAAAAAAAAAAAAAAAAJcCAABkcnMvZG93bnJl&#10;di54bWxQSwUGAAAAAAQABAD1AAAAhAMAAAAA&#10;">
                  <v:textbox inset="0,0,0,0">
                    <w:txbxContent>
                      <w:p w14:paraId="17E5BCB9" w14:textId="77777777" w:rsidR="0064585C" w:rsidRPr="00F516C2" w:rsidRDefault="0064585C" w:rsidP="0064585C">
                        <w:pPr>
                          <w:jc w:val="center"/>
                          <w:rPr>
                            <w:sz w:val="20"/>
                            <w:szCs w:val="20"/>
                          </w:rPr>
                        </w:pPr>
                        <w:r>
                          <w:rPr>
                            <w:sz w:val="20"/>
                            <w:szCs w:val="20"/>
                          </w:rPr>
                          <w:t>9</w:t>
                        </w:r>
                      </w:p>
                    </w:txbxContent>
                  </v:textbox>
                </v:oval>
              </v:group>
            </w:pict>
          </mc:Fallback>
        </mc:AlternateContent>
      </w:r>
    </w:p>
    <w:p w14:paraId="7E50D4CE" w14:textId="77777777" w:rsidR="0064585C" w:rsidRPr="00213A5F" w:rsidRDefault="0064585C" w:rsidP="0064585C">
      <w:pPr>
        <w:rPr>
          <w:lang w:val="es-AR"/>
        </w:rPr>
      </w:pPr>
    </w:p>
    <w:p w14:paraId="7E00D267" w14:textId="77777777" w:rsidR="0064585C" w:rsidRDefault="0064585C" w:rsidP="0064585C">
      <w:pPr>
        <w:rPr>
          <w:lang w:val="es-AR"/>
        </w:rPr>
      </w:pPr>
    </w:p>
    <w:p w14:paraId="0094A518" w14:textId="77777777" w:rsidR="0064585C" w:rsidRDefault="0064585C" w:rsidP="0064585C">
      <w:pPr>
        <w:rPr>
          <w:lang w:val="es-AR"/>
        </w:rPr>
      </w:pPr>
    </w:p>
    <w:p w14:paraId="618E3DF1" w14:textId="77777777" w:rsidR="0064585C" w:rsidRPr="00EE6FC9" w:rsidRDefault="0064585C" w:rsidP="0064585C">
      <w:pPr>
        <w:rPr>
          <w:lang w:val="es-AR"/>
        </w:rPr>
      </w:pPr>
    </w:p>
    <w:p w14:paraId="28EB378C" w14:textId="77777777" w:rsidR="0064585C" w:rsidRDefault="0064585C" w:rsidP="0064585C">
      <w:pPr>
        <w:rPr>
          <w:lang w:val="es-AR"/>
        </w:rPr>
      </w:pPr>
    </w:p>
    <w:p w14:paraId="654FC7B5" w14:textId="77777777" w:rsidR="00FC7810" w:rsidRPr="0064585C" w:rsidRDefault="00FC7810" w:rsidP="0064585C"/>
    <w:sectPr w:rsidR="00FC7810" w:rsidRPr="0064585C">
      <w:pgSz w:w="11906" w:h="16838"/>
      <w:pgMar w:top="902" w:right="1021" w:bottom="731" w:left="1021"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hint="default"/>
      </w:rPr>
    </w:lvl>
    <w:lvl w:ilvl="3">
      <w:start w:val="1"/>
      <w:numFmt w:val="none"/>
      <w:suff w:val="nothing"/>
      <w:lvlText w:val=""/>
      <w:lvlJc w:val="left"/>
      <w:pPr>
        <w:tabs>
          <w:tab w:val="num" w:pos="0"/>
        </w:tabs>
        <w:ind w:left="864" w:hanging="864"/>
      </w:pPr>
      <w:rPr>
        <w:rFonts w:ascii="Wingdings" w:hAnsi="Wingdings" w:cs="Wingding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Times New Roman"/>
        <w:sz w:val="20"/>
        <w:szCs w:val="20"/>
        <w:lang w:val="es-AR" w:eastAsia="ar-SA" w:bidi="ar-SA"/>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sz w:val="16"/>
        <w:szCs w:val="16"/>
        <w:lang w:eastAsia="ar-SA"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10"/>
    <w:rsid w:val="002458AC"/>
    <w:rsid w:val="00526F14"/>
    <w:rsid w:val="0064585C"/>
    <w:rsid w:val="00800D28"/>
    <w:rsid w:val="00857BD2"/>
    <w:rsid w:val="00884994"/>
    <w:rsid w:val="00FC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8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7810"/>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C781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FC7810"/>
    <w:pPr>
      <w:keepNext/>
      <w:outlineLvl w:val="2"/>
    </w:pPr>
    <w:rPr>
      <w:b/>
      <w:i/>
      <w:szCs w:val="20"/>
      <w:lang w:val="es-AR" w:eastAsia="es-ES"/>
    </w:rPr>
  </w:style>
  <w:style w:type="paragraph" w:styleId="Heading4">
    <w:name w:val="heading 4"/>
    <w:basedOn w:val="Normal"/>
    <w:next w:val="Normal"/>
    <w:link w:val="Heading4Char"/>
    <w:qFormat/>
    <w:rsid w:val="00FC7810"/>
    <w:pPr>
      <w:keepNext/>
      <w:pBdr>
        <w:top w:val="single" w:sz="4" w:space="1" w:color="auto"/>
        <w:left w:val="single" w:sz="4" w:space="4" w:color="auto"/>
        <w:bottom w:val="single" w:sz="4" w:space="1" w:color="auto"/>
        <w:right w:val="single" w:sz="4" w:space="4" w:color="auto"/>
      </w:pBdr>
      <w:jc w:val="center"/>
      <w:outlineLvl w:val="3"/>
    </w:pPr>
    <w:rPr>
      <w:b/>
      <w:bCs/>
      <w:i/>
      <w:iCs/>
      <w:szCs w:val="20"/>
      <w:lang w:val="es-AR" w:eastAsia="es-ES"/>
    </w:rPr>
  </w:style>
  <w:style w:type="paragraph" w:styleId="Heading6">
    <w:name w:val="heading 6"/>
    <w:basedOn w:val="Normal"/>
    <w:next w:val="Normal"/>
    <w:link w:val="Heading6Char"/>
    <w:uiPriority w:val="9"/>
    <w:semiHidden/>
    <w:unhideWhenUsed/>
    <w:qFormat/>
    <w:rsid w:val="0064585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FC7810"/>
    <w:pPr>
      <w:keepNext/>
      <w:pBdr>
        <w:top w:val="double" w:sz="12" w:space="8" w:color="auto"/>
        <w:left w:val="double" w:sz="12" w:space="8" w:color="auto"/>
        <w:bottom w:val="double" w:sz="12" w:space="8" w:color="auto"/>
        <w:right w:val="double" w:sz="12" w:space="8" w:color="auto"/>
      </w:pBdr>
      <w:jc w:val="both"/>
      <w:outlineLvl w:val="6"/>
    </w:pPr>
    <w:rPr>
      <w:rFonts w:ascii="Arial Narrow" w:hAnsi="Arial Narrow"/>
      <w:b/>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8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rsid w:val="00FC7810"/>
    <w:rPr>
      <w:rFonts w:ascii="Times New Roman" w:eastAsia="Times New Roman" w:hAnsi="Times New Roman" w:cs="Times New Roman"/>
      <w:b/>
      <w:i/>
      <w:szCs w:val="20"/>
      <w:lang w:val="es-AR" w:eastAsia="es-ES"/>
    </w:rPr>
  </w:style>
  <w:style w:type="character" w:customStyle="1" w:styleId="Heading4Char">
    <w:name w:val="Heading 4 Char"/>
    <w:basedOn w:val="DefaultParagraphFont"/>
    <w:link w:val="Heading4"/>
    <w:rsid w:val="00FC7810"/>
    <w:rPr>
      <w:rFonts w:ascii="Times New Roman" w:eastAsia="Times New Roman" w:hAnsi="Times New Roman" w:cs="Times New Roman"/>
      <w:b/>
      <w:bCs/>
      <w:i/>
      <w:iCs/>
      <w:szCs w:val="20"/>
      <w:lang w:val="es-AR" w:eastAsia="es-ES"/>
    </w:rPr>
  </w:style>
  <w:style w:type="character" w:customStyle="1" w:styleId="Heading7Char">
    <w:name w:val="Heading 7 Char"/>
    <w:basedOn w:val="DefaultParagraphFont"/>
    <w:link w:val="Heading7"/>
    <w:rsid w:val="00FC7810"/>
    <w:rPr>
      <w:rFonts w:ascii="Arial Narrow" w:eastAsia="Times New Roman" w:hAnsi="Arial Narrow" w:cs="Times New Roman"/>
      <w:b/>
      <w:szCs w:val="20"/>
      <w:lang w:val="es-ES"/>
    </w:rPr>
  </w:style>
  <w:style w:type="table" w:styleId="TableGrid">
    <w:name w:val="Table Grid"/>
    <w:basedOn w:val="TableNormal"/>
    <w:uiPriority w:val="59"/>
    <w:rsid w:val="00FC7810"/>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C7810"/>
    <w:pPr>
      <w:pBdr>
        <w:top w:val="single" w:sz="4" w:space="1" w:color="auto"/>
        <w:left w:val="single" w:sz="4" w:space="4" w:color="auto"/>
        <w:bottom w:val="single" w:sz="4" w:space="1" w:color="auto"/>
        <w:right w:val="single" w:sz="4" w:space="4" w:color="auto"/>
      </w:pBdr>
    </w:pPr>
    <w:rPr>
      <w:rFonts w:ascii="Courier New" w:hAnsi="Courier New"/>
      <w:b/>
      <w:sz w:val="20"/>
      <w:lang w:val="es-AR"/>
    </w:rPr>
  </w:style>
  <w:style w:type="character" w:customStyle="1" w:styleId="BodyText2Char">
    <w:name w:val="Body Text 2 Char"/>
    <w:basedOn w:val="DefaultParagraphFont"/>
    <w:link w:val="BodyText2"/>
    <w:rsid w:val="00FC7810"/>
    <w:rPr>
      <w:rFonts w:ascii="Courier New" w:eastAsia="Times New Roman" w:hAnsi="Courier New" w:cs="Times New Roman"/>
      <w:b/>
      <w:sz w:val="20"/>
      <w:lang w:val="es-AR"/>
    </w:rPr>
  </w:style>
  <w:style w:type="paragraph" w:styleId="Header">
    <w:name w:val="header"/>
    <w:basedOn w:val="Normal"/>
    <w:link w:val="HeaderChar"/>
    <w:rsid w:val="00FC7810"/>
    <w:pPr>
      <w:tabs>
        <w:tab w:val="center" w:pos="4419"/>
        <w:tab w:val="right" w:pos="8838"/>
      </w:tabs>
    </w:pPr>
    <w:rPr>
      <w:sz w:val="20"/>
      <w:szCs w:val="20"/>
      <w:lang w:val="es-ES"/>
    </w:rPr>
  </w:style>
  <w:style w:type="character" w:customStyle="1" w:styleId="HeaderChar">
    <w:name w:val="Header Char"/>
    <w:basedOn w:val="DefaultParagraphFont"/>
    <w:link w:val="Header"/>
    <w:rsid w:val="00FC7810"/>
    <w:rPr>
      <w:rFonts w:ascii="Times New Roman" w:eastAsia="Times New Roman" w:hAnsi="Times New Roman" w:cs="Times New Roman"/>
      <w:sz w:val="20"/>
      <w:szCs w:val="20"/>
      <w:lang w:val="es-ES"/>
    </w:rPr>
  </w:style>
  <w:style w:type="character" w:customStyle="1" w:styleId="Heading6Char">
    <w:name w:val="Heading 6 Char"/>
    <w:basedOn w:val="DefaultParagraphFont"/>
    <w:link w:val="Heading6"/>
    <w:uiPriority w:val="9"/>
    <w:semiHidden/>
    <w:rsid w:val="0064585C"/>
    <w:rPr>
      <w:rFonts w:asciiTheme="majorHAnsi" w:eastAsiaTheme="majorEastAsia" w:hAnsiTheme="majorHAnsi" w:cstheme="majorBidi"/>
      <w:color w:val="1F4D78" w:themeColor="accent1" w:themeShade="7F"/>
    </w:rPr>
  </w:style>
  <w:style w:type="paragraph" w:customStyle="1" w:styleId="Textoindependiente21">
    <w:name w:val="Texto independiente 21"/>
    <w:basedOn w:val="Normal"/>
    <w:rsid w:val="0064585C"/>
    <w:pPr>
      <w:pBdr>
        <w:top w:val="single" w:sz="4" w:space="1" w:color="000000"/>
        <w:left w:val="single" w:sz="4" w:space="4" w:color="000000"/>
        <w:bottom w:val="single" w:sz="4" w:space="1" w:color="000000"/>
        <w:right w:val="single" w:sz="4" w:space="4" w:color="000000"/>
      </w:pBd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552</Words>
  <Characters>3153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Ejercicio 1</vt:lpstr>
      <vt:lpstr>    </vt:lpstr>
      <vt:lpstr>    Ejercicio 2</vt:lpstr>
      <vt:lpstr>    </vt:lpstr>
      <vt:lpstr>    </vt:lpstr>
      <vt:lpstr>    </vt:lpstr>
      <vt:lpstr>    Ejercicio 3</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cmaderblanco@wolox.com.ar</dc:creator>
  <cp:keywords/>
  <dc:description/>
  <cp:lastModifiedBy>cmaderblanco@wolox.com.ar</cp:lastModifiedBy>
  <cp:revision>3</cp:revision>
  <dcterms:created xsi:type="dcterms:W3CDTF">2016-11-29T22:06:00Z</dcterms:created>
  <dcterms:modified xsi:type="dcterms:W3CDTF">2016-11-30T16:34:00Z</dcterms:modified>
</cp:coreProperties>
</file>